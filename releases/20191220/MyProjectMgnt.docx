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4E49A70C" w:rsidR="001501A9" w:rsidRPr="001501A9" w:rsidRDefault="001501A9">
                            <w:pPr>
                              <w:rPr>
                                <w:b/>
                                <w:i/>
                                <w:color w:val="C00000"/>
                              </w:rPr>
                            </w:pPr>
                            <w:r w:rsidRPr="001501A9">
                              <w:rPr>
                                <w:b/>
                                <w:i/>
                                <w:color w:val="C00000"/>
                              </w:rPr>
                              <w:t>My Company Log</w:t>
                            </w:r>
                            <w:r w:rsidR="00772E75">
                              <w:rPr>
                                <w:b/>
                                <w:i/>
                                <w:color w:val="C00000"/>
                              </w:rPr>
                              <w:t>o</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4E49A70C" w:rsidR="001501A9" w:rsidRPr="001501A9" w:rsidRDefault="001501A9">
                      <w:pPr>
                        <w:rPr>
                          <w:b/>
                          <w:i/>
                          <w:color w:val="C00000"/>
                        </w:rPr>
                      </w:pPr>
                      <w:r w:rsidRPr="001501A9">
                        <w:rPr>
                          <w:b/>
                          <w:i/>
                          <w:color w:val="C00000"/>
                        </w:rPr>
                        <w:t>My Company Log</w:t>
                      </w:r>
                      <w:r w:rsidR="00772E75">
                        <w:rPr>
                          <w:b/>
                          <w:i/>
                          <w:color w:val="C00000"/>
                        </w:rPr>
                        <w:t>o</w:t>
                      </w:r>
                      <w:bookmarkStart w:id="1" w:name="_GoBack"/>
                      <w:bookmarkEnd w:id="1"/>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A2F5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A2F5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A2F5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A2F5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A2F5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A2F5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A2F5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A2F5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A2F5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A2F5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A2F5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A2F5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A2F5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A2F5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A2F5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A2F5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A2F5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A2F5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A2F5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A2F5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A2F5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A2F5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A2F5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A2F5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A2F5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A2F5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A2F5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A2F5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A2F5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A2F5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2" w:name="_Toc25660378"/>
      <w:r>
        <w:lastRenderedPageBreak/>
        <w:t>Giới thiệu dự án</w:t>
      </w:r>
      <w:bookmarkEnd w:id="2"/>
    </w:p>
    <w:p w14:paraId="1D0DE2F3" w14:textId="0770349E" w:rsidR="00587AEE" w:rsidRDefault="009E2E20" w:rsidP="009E2E20">
      <w:pPr>
        <w:pStyle w:val="Heading2"/>
      </w:pPr>
      <w:bookmarkStart w:id="3" w:name="_Toc25660379"/>
      <w:r>
        <w:t xml:space="preserve">Mô tả </w:t>
      </w:r>
      <w:r w:rsidR="00BA730B">
        <w:t>dự án</w:t>
      </w:r>
      <w:bookmarkEnd w:id="3"/>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4" w:name="_Toc25660380"/>
      <w:r>
        <w:t>Công cụ quản lý</w:t>
      </w:r>
      <w:bookmarkEnd w:id="4"/>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5" w:name="_Toc25660381"/>
      <w:r>
        <w:t>Các nhân sự tham gia dự án</w:t>
      </w:r>
      <w:bookmarkEnd w:id="5"/>
    </w:p>
    <w:p w14:paraId="416F62C7" w14:textId="068E44CF" w:rsidR="00587AEE" w:rsidRDefault="00587AEE" w:rsidP="00587AEE">
      <w:pPr>
        <w:pStyle w:val="Heading2"/>
      </w:pPr>
      <w:bookmarkStart w:id="6" w:name="_Toc25660382"/>
      <w:r>
        <w:t>Thông tin liên hệ phía khách hàng</w:t>
      </w:r>
      <w:bookmarkEnd w:id="6"/>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7" w:name="_Toc25660383"/>
      <w:r>
        <w:t>Thông tin liên hệ phía công ty</w:t>
      </w:r>
      <w:bookmarkEnd w:id="7"/>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8" w:name="_Toc25660384"/>
      <w:r>
        <w:t>Phân chia vai trò của thành viên dự án và khách hàng</w:t>
      </w:r>
      <w:bookmarkEnd w:id="8"/>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9" w:name="_Toc25660385"/>
      <w:r>
        <w:t>Khảo sát dự án</w:t>
      </w:r>
      <w:bookmarkEnd w:id="9"/>
    </w:p>
    <w:p w14:paraId="4EFA2D31" w14:textId="2B5DE41B" w:rsidR="00344D7B" w:rsidRDefault="00344D7B" w:rsidP="00A9178E">
      <w:pPr>
        <w:pStyle w:val="Heading2"/>
      </w:pPr>
      <w:bookmarkStart w:id="10" w:name="_Toc25660386"/>
      <w:r>
        <w:t>Yêu cầu khách hàng</w:t>
      </w:r>
      <w:bookmarkEnd w:id="10"/>
    </w:p>
    <w:p w14:paraId="0D2D6649" w14:textId="09141E27" w:rsidR="00947316" w:rsidRDefault="00947316" w:rsidP="00A9178E">
      <w:pPr>
        <w:pStyle w:val="Heading2"/>
      </w:pPr>
      <w:bookmarkStart w:id="11" w:name="_Toc25660387"/>
      <w:r>
        <w:t xml:space="preserve">Mô hình </w:t>
      </w:r>
      <w:r w:rsidR="005E6C88">
        <w:t>hoạt động</w:t>
      </w:r>
      <w:r>
        <w:t xml:space="preserve"> hiện thời</w:t>
      </w:r>
      <w:r w:rsidR="005E6C88">
        <w:t xml:space="preserve"> – nghiệp vụ</w:t>
      </w:r>
      <w:bookmarkEnd w:id="11"/>
    </w:p>
    <w:p w14:paraId="7188314F" w14:textId="6CABACFC" w:rsidR="00947316" w:rsidRDefault="00947316" w:rsidP="00A9178E">
      <w:pPr>
        <w:pStyle w:val="Heading2"/>
      </w:pPr>
      <w:bookmarkStart w:id="12" w:name="_Toc25660388"/>
      <w:r>
        <w:t>Mô hình hoạt động dự kiến sau khi áp dụng sản phẩm mới</w:t>
      </w:r>
      <w:bookmarkEnd w:id="12"/>
    </w:p>
    <w:p w14:paraId="1118375C" w14:textId="1B5DBC48" w:rsidR="00F3362F" w:rsidRPr="00947316" w:rsidRDefault="00AD13E4" w:rsidP="00A9178E">
      <w:pPr>
        <w:pStyle w:val="Heading2"/>
      </w:pPr>
      <w:bookmarkStart w:id="13" w:name="_Toc25660389"/>
      <w:r>
        <w:t>Phạm vi</w:t>
      </w:r>
      <w:r w:rsidR="00DD00D8">
        <w:t xml:space="preserve"> dự án</w:t>
      </w:r>
      <w:bookmarkEnd w:id="13"/>
    </w:p>
    <w:p w14:paraId="51906836" w14:textId="543D8E3B" w:rsidR="00802E21" w:rsidRDefault="00802E21" w:rsidP="00F16A81">
      <w:pPr>
        <w:pStyle w:val="Heading1"/>
      </w:pPr>
      <w:bookmarkStart w:id="14" w:name="_Toc25660390"/>
      <w:r>
        <w:t>Giao tiếp/Trao đổi thông tin</w:t>
      </w:r>
      <w:bookmarkEnd w:id="1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5" w:name="_Toc25660391"/>
      <w:r>
        <w:t>Ước lượng</w:t>
      </w:r>
      <w:r w:rsidR="0011003A">
        <w:t xml:space="preserve"> chung</w:t>
      </w:r>
      <w:bookmarkEnd w:id="15"/>
    </w:p>
    <w:p w14:paraId="486E4519" w14:textId="6B9C9826" w:rsidR="00464FA9" w:rsidRDefault="00464FA9" w:rsidP="00E31DB9">
      <w:pPr>
        <w:pStyle w:val="Heading2"/>
      </w:pPr>
      <w:bookmarkStart w:id="16" w:name="_Toc25660392"/>
      <w:r>
        <w:t>Ước lượng tính năng</w:t>
      </w:r>
      <w:bookmarkEnd w:id="1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7" w:name="_Toc25660393"/>
      <w:r>
        <w:t>Work Breakdown Structure</w:t>
      </w:r>
      <w:bookmarkEnd w:id="1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8" w:name="_Toc25660394"/>
      <w:r>
        <w:t>Ước lượng thời gian</w:t>
      </w:r>
      <w:bookmarkEnd w:id="1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9" w:name="_Toc25660395"/>
      <w:r>
        <w:t>Ước lượng rủi ro</w:t>
      </w:r>
      <w:bookmarkEnd w:id="19"/>
    </w:p>
    <w:p w14:paraId="75BBC988" w14:textId="77777777" w:rsidR="00D466C7" w:rsidRPr="00D466C7" w:rsidRDefault="00D466C7" w:rsidP="00D466C7"/>
    <w:p w14:paraId="5532CC94" w14:textId="4F7211A5" w:rsidR="00E31DB9" w:rsidRDefault="00E31DB9" w:rsidP="00E31DB9">
      <w:pPr>
        <w:pStyle w:val="Heading1"/>
      </w:pPr>
      <w:bookmarkStart w:id="20" w:name="_Toc25660396"/>
      <w:r>
        <w:t>Ước lượng giá thành</w:t>
      </w:r>
      <w:bookmarkEnd w:id="20"/>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1" w:name="_Toc25660397"/>
      <w:r>
        <w:t>Ước lượng chất lượng</w:t>
      </w:r>
      <w:bookmarkEnd w:id="2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2" w:name="_Toc25660398"/>
      <w:r>
        <w:lastRenderedPageBreak/>
        <w:t>Phân tích thiết kế</w:t>
      </w:r>
      <w:bookmarkEnd w:id="22"/>
      <w:r>
        <w:t xml:space="preserve"> </w:t>
      </w:r>
    </w:p>
    <w:p w14:paraId="4870C85E" w14:textId="05698BF9" w:rsidR="003F1120" w:rsidRDefault="003F1120" w:rsidP="003F1120">
      <w:pPr>
        <w:pStyle w:val="Heading2"/>
        <w:rPr>
          <w:lang w:eastAsia="en-US" w:bidi="ar-SA"/>
        </w:rPr>
      </w:pPr>
      <w:bookmarkStart w:id="23" w:name="_Toc25660399"/>
      <w:r w:rsidRPr="003F1120">
        <w:rPr>
          <w:lang w:eastAsia="en-US" w:bidi="ar-SA"/>
        </w:rPr>
        <w:t>Mô hình tích hợp phần cứng/phần mềm</w:t>
      </w:r>
      <w:bookmarkEnd w:id="23"/>
    </w:p>
    <w:p w14:paraId="29C398E3" w14:textId="77777777" w:rsidR="003F1120" w:rsidRPr="003F1120" w:rsidRDefault="003F1120" w:rsidP="003F1120">
      <w:pPr>
        <w:pStyle w:val="Heading2"/>
        <w:rPr>
          <w:lang w:eastAsia="en-US" w:bidi="ar-SA"/>
        </w:rPr>
      </w:pPr>
      <w:bookmarkStart w:id="24" w:name="_Toc25660400"/>
      <w:r w:rsidRPr="003F1120">
        <w:rPr>
          <w:lang w:eastAsia="en-US" w:bidi="ar-SA"/>
        </w:rPr>
        <w:t>Giao diện</w:t>
      </w:r>
      <w:bookmarkEnd w:id="24"/>
    </w:p>
    <w:p w14:paraId="4FCD1508" w14:textId="1FFE18EF" w:rsidR="003F1120" w:rsidRDefault="003F1120" w:rsidP="003F1120">
      <w:pPr>
        <w:pStyle w:val="Heading2"/>
        <w:rPr>
          <w:lang w:eastAsia="en-US" w:bidi="ar-SA"/>
        </w:rPr>
      </w:pPr>
      <w:bookmarkStart w:id="25" w:name="_Toc25660401"/>
      <w:r w:rsidRPr="003F1120">
        <w:rPr>
          <w:lang w:eastAsia="en-US" w:bidi="ar-SA"/>
        </w:rPr>
        <w:t>Cơ sở dữ liệu</w:t>
      </w:r>
      <w:bookmarkEnd w:id="25"/>
    </w:p>
    <w:p w14:paraId="09ACA236" w14:textId="77777777" w:rsidR="003F1120" w:rsidRPr="003F1120" w:rsidRDefault="003F1120" w:rsidP="003F1120">
      <w:pPr>
        <w:pStyle w:val="Heading2"/>
        <w:rPr>
          <w:lang w:eastAsia="en-US" w:bidi="ar-SA"/>
        </w:rPr>
      </w:pPr>
      <w:bookmarkStart w:id="26" w:name="_Toc25660402"/>
      <w:r w:rsidRPr="003F1120">
        <w:rPr>
          <w:lang w:eastAsia="en-US" w:bidi="ar-SA"/>
        </w:rPr>
        <w:t>Mạng</w:t>
      </w:r>
      <w:bookmarkEnd w:id="26"/>
    </w:p>
    <w:p w14:paraId="732EE1EB" w14:textId="4D6340C4" w:rsidR="009D290A" w:rsidRDefault="009D290A" w:rsidP="005E2D65">
      <w:pPr>
        <w:pStyle w:val="Heading1"/>
      </w:pPr>
      <w:bookmarkStart w:id="27" w:name="_Toc25660403"/>
      <w:r>
        <w:t>Giám sát dự án</w:t>
      </w:r>
      <w:bookmarkEnd w:id="27"/>
    </w:p>
    <w:p w14:paraId="36610AD8" w14:textId="10D1CC69" w:rsidR="00F45E06" w:rsidRDefault="00F45E06" w:rsidP="00F45E06">
      <w:pPr>
        <w:pStyle w:val="Heading2"/>
      </w:pPr>
      <w:bookmarkStart w:id="28" w:name="_Toc25660404"/>
      <w:r>
        <w:t>Trả lời câu hỏi</w:t>
      </w:r>
      <w:bookmarkEnd w:id="2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9" w:name="_Toc25660405"/>
      <w:r>
        <w:t>Đóng dự án</w:t>
      </w:r>
      <w:bookmarkEnd w:id="2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30" w:name="_Toc25660406"/>
      <w:r>
        <w:t>Quản lý mã nguồn</w:t>
      </w:r>
      <w:bookmarkEnd w:id="3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1" w:name="_Toc25660407"/>
      <w:r>
        <w:t>Quản lý công việc</w:t>
      </w:r>
      <w:bookmarkEnd w:id="3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2" w:name="_Toc25660408"/>
      <w:r>
        <w:rPr>
          <w:lang w:eastAsia="en-US" w:bidi="ar-SA"/>
        </w:rPr>
        <w:t>Danh mục tài liệu liên quan</w:t>
      </w:r>
      <w:bookmarkEnd w:id="3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8E063" w14:textId="77777777" w:rsidR="000A2F5F" w:rsidRDefault="000A2F5F">
      <w:r>
        <w:separator/>
      </w:r>
    </w:p>
    <w:p w14:paraId="0155108F" w14:textId="77777777" w:rsidR="000A2F5F" w:rsidRDefault="000A2F5F"/>
  </w:endnote>
  <w:endnote w:type="continuationSeparator" w:id="0">
    <w:p w14:paraId="4DBB2E86" w14:textId="77777777" w:rsidR="000A2F5F" w:rsidRDefault="000A2F5F">
      <w:r>
        <w:continuationSeparator/>
      </w:r>
    </w:p>
    <w:p w14:paraId="20F4A81E" w14:textId="77777777" w:rsidR="000A2F5F" w:rsidRDefault="000A2F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B03AB" w14:textId="77777777" w:rsidR="000A2F5F" w:rsidRDefault="000A2F5F">
      <w:r>
        <w:separator/>
      </w:r>
    </w:p>
    <w:p w14:paraId="06187205" w14:textId="77777777" w:rsidR="000A2F5F" w:rsidRDefault="000A2F5F"/>
  </w:footnote>
  <w:footnote w:type="continuationSeparator" w:id="0">
    <w:p w14:paraId="5015272D" w14:textId="77777777" w:rsidR="000A2F5F" w:rsidRDefault="000A2F5F">
      <w:r>
        <w:continuationSeparator/>
      </w:r>
    </w:p>
    <w:p w14:paraId="568CDCA9" w14:textId="77777777" w:rsidR="000A2F5F" w:rsidRDefault="000A2F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2F5F"/>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72E75"/>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71E3B-9BF2-4CBD-8D0B-4466AED55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246</cp:revision>
  <cp:lastPrinted>2008-03-13T11:02:00Z</cp:lastPrinted>
  <dcterms:created xsi:type="dcterms:W3CDTF">2018-10-22T04:18:00Z</dcterms:created>
  <dcterms:modified xsi:type="dcterms:W3CDTF">2019-12-21T05:54:00Z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