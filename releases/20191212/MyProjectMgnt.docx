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12C75F85" w:rsidR="001501A9" w:rsidRPr="001501A9" w:rsidRDefault="001501A9">
                            <w:pPr>
                              <w:rPr>
                                <w:b/>
                                <w:i/>
                                <w:color w:val="C00000"/>
                              </w:rPr>
                            </w:pPr>
                            <w:r w:rsidRPr="001501A9">
                              <w:rPr>
                                <w:b/>
                                <w:i/>
                                <w:color w:val="C00000"/>
                              </w:rPr>
                              <w:t>My Company Log</w:t>
                            </w:r>
                            <w:r w:rsidR="007C175F">
                              <w:rPr>
                                <w:b/>
                                <w:i/>
                                <w:color w:val="C00000"/>
                              </w:rPr>
                              <w:t>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12C75F85" w:rsidR="001501A9" w:rsidRPr="001501A9" w:rsidRDefault="001501A9">
                      <w:pPr>
                        <w:rPr>
                          <w:b/>
                          <w:i/>
                          <w:color w:val="C00000"/>
                        </w:rPr>
                      </w:pPr>
                      <w:r w:rsidRPr="001501A9">
                        <w:rPr>
                          <w:b/>
                          <w:i/>
                          <w:color w:val="C00000"/>
                        </w:rPr>
                        <w:t>My Company Log</w:t>
                      </w:r>
                      <w:r w:rsidR="007C175F">
                        <w:rPr>
                          <w:b/>
                          <w:i/>
                          <w:color w:val="C00000"/>
                        </w:rPr>
                        <w:t>o</w:t>
                      </w:r>
                      <w:bookmarkStart w:id="1" w:name="_GoBack"/>
                      <w:bookmarkEnd w:id="1"/>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D39F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D39F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D39F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D39F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D39F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D39F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D39F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D39F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D39F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D39F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D39F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D39F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D39F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D39F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D39F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D39F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D39F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D39F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D39F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D39F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D39F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BF26D" w14:textId="77777777" w:rsidR="003D39F1" w:rsidRDefault="003D39F1">
      <w:r>
        <w:separator/>
      </w:r>
    </w:p>
    <w:p w14:paraId="72CFEA27" w14:textId="77777777" w:rsidR="003D39F1" w:rsidRDefault="003D39F1"/>
  </w:endnote>
  <w:endnote w:type="continuationSeparator" w:id="0">
    <w:p w14:paraId="790134E0" w14:textId="77777777" w:rsidR="003D39F1" w:rsidRDefault="003D39F1">
      <w:r>
        <w:continuationSeparator/>
      </w:r>
    </w:p>
    <w:p w14:paraId="3E566AB7" w14:textId="77777777" w:rsidR="003D39F1" w:rsidRDefault="003D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68591" w14:textId="77777777" w:rsidR="003D39F1" w:rsidRDefault="003D39F1">
      <w:r>
        <w:separator/>
      </w:r>
    </w:p>
    <w:p w14:paraId="176ED230" w14:textId="77777777" w:rsidR="003D39F1" w:rsidRDefault="003D39F1"/>
  </w:footnote>
  <w:footnote w:type="continuationSeparator" w:id="0">
    <w:p w14:paraId="49DE7DB9" w14:textId="77777777" w:rsidR="003D39F1" w:rsidRDefault="003D39F1">
      <w:r>
        <w:continuationSeparator/>
      </w:r>
    </w:p>
    <w:p w14:paraId="778A02DD" w14:textId="77777777" w:rsidR="003D39F1" w:rsidRDefault="003D3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39F1"/>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175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FF8D-03EC-4DF3-B471-902992C0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246</cp:revision>
  <cp:lastPrinted>2008-03-13T11:02:00Z</cp:lastPrinted>
  <dcterms:created xsi:type="dcterms:W3CDTF">2018-10-22T04:18:00Z</dcterms:created>
  <dcterms:modified xsi:type="dcterms:W3CDTF">2019-12-21T05:53:00Z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