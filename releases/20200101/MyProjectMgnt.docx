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60288" behindDoc="0" locked="0" layoutInCell="1" allowOverlap="1" wp14:anchorId="3470755F" wp14:editId="533A1E66">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4DB0F6E8" w:rsidR="001501A9" w:rsidRPr="001501A9" w:rsidRDefault="00184BE5">
                            <w:pPr>
                              <w:rPr>
                                <w:b/>
                                <w:i/>
                                <w:color w:val="C00000"/>
                              </w:rPr>
                            </w:pPr>
                            <w:r>
                              <w:rPr>
                                <w:b/>
                                <w:i/>
                                <w:noProof/>
                                <w:color w:val="C00000"/>
                                <w:lang w:eastAsia="en-US" w:bidi="ar-SA"/>
                              </w:rPr>
                              <w:drawing>
                                <wp:inline distT="0" distB="0" distL="0" distR="0" wp14:anchorId="18FCFAA0" wp14:editId="2AF5F707">
                                  <wp:extent cx="1494845" cy="47434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hang-ml.png"/>
                                          <pic:cNvPicPr/>
                                        </pic:nvPicPr>
                                        <pic:blipFill>
                                          <a:blip r:embed="rId8">
                                            <a:extLst>
                                              <a:ext uri="{28A0092B-C50C-407E-A947-70E740481C1C}">
                                                <a14:useLocalDpi xmlns:a14="http://schemas.microsoft.com/office/drawing/2010/main" val="0"/>
                                              </a:ext>
                                            </a:extLst>
                                          </a:blip>
                                          <a:stretch>
                                            <a:fillRect/>
                                          </a:stretch>
                                        </pic:blipFill>
                                        <pic:spPr>
                                          <a:xfrm>
                                            <a:off x="0" y="0"/>
                                            <a:ext cx="1622609" cy="51488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4DB0F6E8" w:rsidR="001501A9" w:rsidRPr="001501A9" w:rsidRDefault="00184BE5">
                      <w:pPr>
                        <w:rPr>
                          <w:b/>
                          <w:i/>
                          <w:color w:val="C00000"/>
                        </w:rPr>
                      </w:pPr>
                      <w:r>
                        <w:rPr>
                          <w:b/>
                          <w:i/>
                          <w:noProof/>
                          <w:color w:val="C00000"/>
                          <w:lang w:eastAsia="en-US" w:bidi="ar-SA"/>
                        </w:rPr>
                        <w:drawing>
                          <wp:inline distT="0" distB="0" distL="0" distR="0" wp14:anchorId="18FCFAA0" wp14:editId="2AF5F707">
                            <wp:extent cx="1494845" cy="47434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hang-ml.png"/>
                                    <pic:cNvPicPr/>
                                  </pic:nvPicPr>
                                  <pic:blipFill>
                                    <a:blip r:embed="rId9">
                                      <a:extLst>
                                        <a:ext uri="{28A0092B-C50C-407E-A947-70E740481C1C}">
                                          <a14:useLocalDpi xmlns:a14="http://schemas.microsoft.com/office/drawing/2010/main" val="0"/>
                                        </a:ext>
                                      </a:extLst>
                                    </a:blip>
                                    <a:stretch>
                                      <a:fillRect/>
                                    </a:stretch>
                                  </pic:blipFill>
                                  <pic:spPr>
                                    <a:xfrm>
                                      <a:off x="0" y="0"/>
                                      <a:ext cx="1622609" cy="514889"/>
                                    </a:xfrm>
                                    <a:prstGeom prst="rect">
                                      <a:avLst/>
                                    </a:prstGeom>
                                  </pic:spPr>
                                </pic:pic>
                              </a:graphicData>
                            </a:graphic>
                          </wp:inline>
                        </w:drawing>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7B527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7B527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7B527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7B527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7B527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7B527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7B527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7B527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7B527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7B527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7B527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7B527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7B527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7B527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7B527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7B527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7B527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7B527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7B527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7B527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7B527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2"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3"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51BFA37F"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184BE5">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5"/>
          <w:footerReference w:type="defaul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600540CE" w:rsidR="00BA730B" w:rsidRPr="001C04DA" w:rsidRDefault="00184BE5" w:rsidP="00BA730B">
      <w:pPr>
        <w:rPr>
          <w:i/>
          <w:iCs/>
        </w:rPr>
      </w:pPr>
      <w:r>
        <w:rPr>
          <w:i/>
          <w:iCs/>
        </w:rPr>
        <w:t>Xây dựng sàn chứng khoán tích hợp 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68BE1EEE" w:rsidR="00C2490A" w:rsidRPr="006F1C93" w:rsidRDefault="00DA5CCC" w:rsidP="00747A36">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F1C93" w:rsidRPr="006F1C93">
        <w:rPr>
          <w:color w:val="1F497D" w:themeColor="text2"/>
        </w:rPr>
        <w:t>https://tasks.office.com/husteduvn.onmicrosoft.com/en-us/Home/PlanViews/A3y8GCkiUEmXBPlnqgPdl8kAHL3i?Type=PlanLink&amp;Channel=Link&amp;CreatedTime=637126746382550000</w:t>
      </w:r>
    </w:p>
    <w:p w14:paraId="126A1A8F" w14:textId="6A99C425" w:rsidR="00D83F95" w:rsidRPr="00747A36" w:rsidRDefault="00DA5CCC" w:rsidP="00747A36">
      <w:pPr>
        <w:jc w:val="left"/>
        <w:rPr>
          <w:rFonts w:ascii="Times New Roman" w:hAnsi="Times New Roman" w:cs="Times New Roman"/>
          <w:color w:val="000000" w:themeColor="text1"/>
        </w:rPr>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bookmarkStart w:id="3" w:name="_GoBack"/>
      <w:r w:rsidR="007B5278" w:rsidRPr="006F1C93">
        <w:rPr>
          <w:color w:val="1F497D" w:themeColor="text2"/>
        </w:rPr>
        <w:fldChar w:fldCharType="begin"/>
      </w:r>
      <w:r w:rsidR="007B5278" w:rsidRPr="006F1C93">
        <w:rPr>
          <w:color w:val="1F497D" w:themeColor="text2"/>
        </w:rPr>
        <w:instrText xml:space="preserve"> HYPERLINK "https://github.com/ThanhDucPham/MyProjectMgnt" </w:instrText>
      </w:r>
      <w:r w:rsidR="007B5278" w:rsidRPr="006F1C93">
        <w:rPr>
          <w:color w:val="1F497D" w:themeColor="text2"/>
        </w:rPr>
        <w:fldChar w:fldCharType="separate"/>
      </w:r>
      <w:r w:rsidR="00747A36" w:rsidRPr="006F1C93">
        <w:rPr>
          <w:rStyle w:val="Hyperlink"/>
          <w:color w:val="1F497D" w:themeColor="text2"/>
        </w:rPr>
        <w:t>github.com/ThanhDucPham/MyProjectMgnt</w:t>
      </w:r>
      <w:r w:rsidR="007B5278" w:rsidRPr="006F1C93">
        <w:rPr>
          <w:rStyle w:val="Hyperlink"/>
          <w:color w:val="1F497D" w:themeColor="text2"/>
        </w:rPr>
        <w:fldChar w:fldCharType="end"/>
      </w:r>
    </w:p>
    <w:bookmarkEnd w:id="3"/>
    <w:p w14:paraId="22420DD7" w14:textId="77777777" w:rsidR="00DA5CCC" w:rsidRDefault="00DA5CCC" w:rsidP="00587AEE"/>
    <w:p w14:paraId="5E1510E8" w14:textId="23360A6C" w:rsidR="00A62F4F" w:rsidRDefault="00A62F4F" w:rsidP="00A62F4F">
      <w:pPr>
        <w:pStyle w:val="Heading1"/>
      </w:pPr>
      <w:bookmarkStart w:id="4" w:name="_Toc25660381"/>
      <w:r>
        <w:t>Các nhân sự tham gia dự án</w:t>
      </w:r>
      <w:bookmarkEnd w:id="4"/>
    </w:p>
    <w:p w14:paraId="416F62C7" w14:textId="068E44CF" w:rsidR="00587AEE" w:rsidRDefault="00587AEE" w:rsidP="00587AEE">
      <w:pPr>
        <w:pStyle w:val="Heading2"/>
      </w:pPr>
      <w:bookmarkStart w:id="5" w:name="_Toc25660382"/>
      <w:r>
        <w:t>Thông tin liên hệ phía khách hàng</w:t>
      </w:r>
      <w:bookmarkEnd w:id="5"/>
    </w:p>
    <w:p w14:paraId="1AF25E24" w14:textId="67EFF541" w:rsidR="0058075C" w:rsidRPr="001C04DA" w:rsidRDefault="0058075C" w:rsidP="0058075C">
      <w:pPr>
        <w:rPr>
          <w:i/>
          <w:iCs/>
        </w:rPr>
      </w:pPr>
      <w:r w:rsidRPr="001C04DA">
        <w:rPr>
          <w:i/>
          <w:iCs/>
        </w:rPr>
        <w:t xml:space="preserve">Anh </w:t>
      </w:r>
      <w:r w:rsidR="00747A36">
        <w:rPr>
          <w:i/>
          <w:iCs/>
        </w:rPr>
        <w:t>Phạm Trung Dũng</w:t>
      </w:r>
      <w:r w:rsidRPr="001C04DA">
        <w:rPr>
          <w:i/>
          <w:iCs/>
        </w:rPr>
        <w:t xml:space="preserve">: </w:t>
      </w:r>
      <w:r w:rsidR="00747A36">
        <w:rPr>
          <w:i/>
          <w:iCs/>
        </w:rPr>
        <w:t>0986560273</w:t>
      </w:r>
    </w:p>
    <w:p w14:paraId="0EE106C2" w14:textId="2BEB27FD" w:rsidR="00587AEE" w:rsidRDefault="00587AEE" w:rsidP="00587AEE">
      <w:pPr>
        <w:pStyle w:val="Heading2"/>
      </w:pPr>
      <w:bookmarkStart w:id="6" w:name="_Toc25660383"/>
      <w:r>
        <w:t>Thông tin liên hệ phía công ty</w:t>
      </w:r>
      <w:bookmarkEnd w:id="6"/>
    </w:p>
    <w:p w14:paraId="320BCE23" w14:textId="4712D0B2" w:rsidR="00747A36" w:rsidRDefault="00747A36" w:rsidP="0058075C">
      <w:pPr>
        <w:rPr>
          <w:i/>
          <w:iCs/>
        </w:rPr>
      </w:pPr>
      <w:r>
        <w:rPr>
          <w:i/>
          <w:iCs/>
        </w:rPr>
        <w:t>CEO: Nguyễn An Khang</w:t>
      </w:r>
    </w:p>
    <w:p w14:paraId="325B59B4" w14:textId="5FFE6A1A" w:rsidR="0058075C" w:rsidRPr="001C04DA" w:rsidRDefault="0058075C" w:rsidP="0058075C">
      <w:pPr>
        <w:rPr>
          <w:i/>
          <w:iCs/>
        </w:rPr>
      </w:pPr>
      <w:r w:rsidRPr="001C04DA">
        <w:rPr>
          <w:i/>
          <w:iCs/>
        </w:rPr>
        <w:t>Lậ</w:t>
      </w:r>
      <w:r w:rsidR="00747A36">
        <w:rPr>
          <w:i/>
          <w:iCs/>
        </w:rPr>
        <w:t>p trình viên:  Phạm Thanh Đức, Nguyễn Chí Hiếu</w:t>
      </w:r>
    </w:p>
    <w:p w14:paraId="3FA70F85" w14:textId="77777777" w:rsidR="00747A36" w:rsidRDefault="0058075C" w:rsidP="0058075C">
      <w:pPr>
        <w:rPr>
          <w:i/>
          <w:iCs/>
        </w:rPr>
      </w:pPr>
      <w:r w:rsidRPr="001C04DA">
        <w:rPr>
          <w:i/>
          <w:iCs/>
        </w:rPr>
        <w:t>Phiên dị</w:t>
      </w:r>
      <w:r w:rsidR="00747A36">
        <w:rPr>
          <w:i/>
          <w:iCs/>
        </w:rPr>
        <w:t>ch: Ngô Văn Tài</w:t>
      </w:r>
    </w:p>
    <w:p w14:paraId="025AC51D" w14:textId="57B7C255" w:rsidR="0058075C" w:rsidRPr="001C04DA" w:rsidRDefault="0058075C" w:rsidP="0058075C">
      <w:pPr>
        <w:rPr>
          <w:i/>
          <w:iCs/>
        </w:rPr>
      </w:pPr>
      <w:r w:rsidRPr="001C04DA">
        <w:rPr>
          <w:i/>
          <w:iCs/>
        </w:rPr>
        <w:t xml:space="preserve"> </w:t>
      </w:r>
    </w:p>
    <w:p w14:paraId="1E7F1130" w14:textId="3C0E60F1" w:rsidR="00587AEE" w:rsidRDefault="00587AEE" w:rsidP="00587AEE">
      <w:pPr>
        <w:pStyle w:val="Heading2"/>
      </w:pPr>
      <w:bookmarkStart w:id="7" w:name="_Toc25660384"/>
      <w:r>
        <w:t>Phân chia vai trò của thành viên dự án và khách hàng</w:t>
      </w:r>
      <w:bookmarkEnd w:id="7"/>
    </w:p>
    <w:p w14:paraId="0EA9C1BD" w14:textId="05760D84" w:rsidR="00A17A47" w:rsidRPr="001C04DA" w:rsidRDefault="00A17A47" w:rsidP="00A17A47">
      <w:pPr>
        <w:rPr>
          <w:i/>
          <w:iCs/>
        </w:rPr>
      </w:pPr>
      <w:r w:rsidRPr="001C04DA">
        <w:rPr>
          <w:i/>
          <w:iCs/>
        </w:rPr>
        <w:t>Giám đố</w:t>
      </w:r>
      <w:r w:rsidR="00121286">
        <w:rPr>
          <w:i/>
          <w:iCs/>
        </w:rPr>
        <w:t>c: Bảo</w:t>
      </w:r>
      <w:r w:rsidRPr="001C04DA">
        <w:rPr>
          <w:i/>
          <w:iCs/>
        </w:rPr>
        <w:t xml:space="preserve">, tài chính, nhân sự, </w:t>
      </w:r>
      <w:r w:rsidR="00960F1C" w:rsidRPr="001C04DA">
        <w:rPr>
          <w:i/>
          <w:iCs/>
        </w:rPr>
        <w:t>yêu càu cơ bả</w:t>
      </w:r>
      <w:r w:rsidR="00121286">
        <w:rPr>
          <w:i/>
          <w:iCs/>
        </w:rPr>
        <w:t>n: trang web đẹp, dễ sử dụng, chạy mượt</w:t>
      </w:r>
    </w:p>
    <w:p w14:paraId="5C24C552" w14:textId="3B17A797" w:rsidR="00960F1C" w:rsidRPr="001C04DA" w:rsidRDefault="00121286" w:rsidP="00A17A47">
      <w:pPr>
        <w:rPr>
          <w:i/>
          <w:iCs/>
        </w:rPr>
      </w:pPr>
      <w:r>
        <w:rPr>
          <w:i/>
          <w:iCs/>
        </w:rPr>
        <w:t>Tuấn</w:t>
      </w:r>
      <w:r w:rsidR="00960F1C" w:rsidRPr="001C04DA">
        <w:rPr>
          <w:i/>
          <w:iCs/>
        </w:rPr>
        <w:t>: IT, chi tiết, báo tiến đ</w:t>
      </w:r>
      <w:r w:rsidR="001C04DA">
        <w:rPr>
          <w:i/>
          <w:iCs/>
        </w:rPr>
        <w:t>ộ</w:t>
      </w:r>
    </w:p>
    <w:p w14:paraId="72AD7366" w14:textId="05EE109A" w:rsidR="00165B2F" w:rsidRPr="001C04DA" w:rsidRDefault="00165B2F" w:rsidP="00A17A47">
      <w:pPr>
        <w:rPr>
          <w:i/>
          <w:iCs/>
        </w:rPr>
      </w:pPr>
      <w:r w:rsidRPr="001C04DA">
        <w:rPr>
          <w:i/>
          <w:iCs/>
        </w:rPr>
        <w:t>Phiên dị</w:t>
      </w:r>
      <w:r w:rsidR="00121286">
        <w:rPr>
          <w:i/>
          <w:iCs/>
        </w:rPr>
        <w:t>ch: Điệp</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8" w:name="_Toc25660385"/>
      <w:r>
        <w:lastRenderedPageBreak/>
        <w:t>Khảo sát dự án</w:t>
      </w:r>
      <w:bookmarkEnd w:id="8"/>
    </w:p>
    <w:p w14:paraId="4EFA2D31" w14:textId="2B5DE41B" w:rsidR="00344D7B" w:rsidRDefault="00344D7B" w:rsidP="00A9178E">
      <w:pPr>
        <w:pStyle w:val="Heading2"/>
      </w:pPr>
      <w:bookmarkStart w:id="9" w:name="_Toc25660386"/>
      <w:r>
        <w:t>Yêu cầu khách hàng</w:t>
      </w:r>
      <w:bookmarkEnd w:id="9"/>
    </w:p>
    <w:p w14:paraId="0D2D6649" w14:textId="09141E27" w:rsidR="00947316" w:rsidRDefault="00947316" w:rsidP="00A9178E">
      <w:pPr>
        <w:pStyle w:val="Heading2"/>
      </w:pPr>
      <w:bookmarkStart w:id="10" w:name="_Toc25660387"/>
      <w:r>
        <w:t xml:space="preserve">Mô hình </w:t>
      </w:r>
      <w:r w:rsidR="005E6C88">
        <w:t>hoạt động</w:t>
      </w:r>
      <w:r>
        <w:t xml:space="preserve"> hiện thời</w:t>
      </w:r>
      <w:r w:rsidR="005E6C88">
        <w:t xml:space="preserve"> – nghiệp vụ</w:t>
      </w:r>
      <w:bookmarkEnd w:id="10"/>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51906836" w14:textId="543D8E3B" w:rsidR="00802E21" w:rsidRDefault="00802E21" w:rsidP="00F16A81">
      <w:pPr>
        <w:pStyle w:val="Heading1"/>
      </w:pPr>
      <w:bookmarkStart w:id="13" w:name="_Toc25660390"/>
      <w:r>
        <w:t>Giao tiếp/Trao đổi thông tin</w:t>
      </w:r>
      <w:bookmarkEnd w:id="13"/>
    </w:p>
    <w:p w14:paraId="58864480" w14:textId="0AB80273" w:rsidR="00802E21" w:rsidRDefault="00802E21" w:rsidP="00802E21">
      <w:pPr>
        <w:rPr>
          <w:i/>
          <w:iCs/>
        </w:rPr>
      </w:pPr>
      <w:r w:rsidRPr="00802E21">
        <w:rPr>
          <w:i/>
          <w:iCs/>
        </w:rPr>
        <w:t>Các qui định về h</w:t>
      </w:r>
      <w:r>
        <w:rPr>
          <w:i/>
          <w:iCs/>
        </w:rPr>
        <w:t>ọp hành nội bộ</w:t>
      </w:r>
    </w:p>
    <w:p w14:paraId="5042BED5" w14:textId="75EDE298" w:rsidR="00802E21" w:rsidRPr="00802E21" w:rsidRDefault="00802E21" w:rsidP="00802E21">
      <w:pPr>
        <w:rPr>
          <w:i/>
          <w:iCs/>
        </w:rPr>
      </w:pPr>
      <w:r w:rsidRPr="00802E21">
        <w:rPr>
          <w:i/>
          <w:iCs/>
        </w:rPr>
        <w:t>Các qui định về h</w:t>
      </w:r>
      <w:r>
        <w:rPr>
          <w:i/>
          <w:iCs/>
        </w:rPr>
        <w:t>ọp hành với khách hàng</w:t>
      </w:r>
    </w:p>
    <w:p w14:paraId="201D3D5C" w14:textId="571BF035" w:rsidR="00E31DB9" w:rsidRDefault="00E31DB9" w:rsidP="00F16A81">
      <w:pPr>
        <w:pStyle w:val="Heading1"/>
      </w:pPr>
      <w:bookmarkStart w:id="14" w:name="_Toc25660391"/>
      <w:r>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lastRenderedPageBreak/>
        <w:t>Phân bố commit của dự án (sáng chiều đêm…)</w:t>
      </w:r>
    </w:p>
    <w:p w14:paraId="34D2EF2A" w14:textId="3DCBD9A1" w:rsidR="00DD4BB4" w:rsidRDefault="000E5F9F" w:rsidP="006A739D">
      <w:pPr>
        <w:pStyle w:val="ListParagraph"/>
        <w:numPr>
          <w:ilvl w:val="0"/>
          <w:numId w:val="37"/>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8"/>
      <w:headerReference w:type="default" r:id="rId19"/>
      <w:footerReference w:type="even" r:id="rId20"/>
      <w:footerReference w:type="default" r:id="rId21"/>
      <w:headerReference w:type="first" r:id="rId22"/>
      <w:footerReference w:type="first" r:id="rId23"/>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6FA1A0" w14:textId="77777777" w:rsidR="007B5278" w:rsidRDefault="007B5278">
      <w:r>
        <w:separator/>
      </w:r>
    </w:p>
    <w:p w14:paraId="6B9827AD" w14:textId="77777777" w:rsidR="007B5278" w:rsidRDefault="007B5278"/>
  </w:endnote>
  <w:endnote w:type="continuationSeparator" w:id="0">
    <w:p w14:paraId="25ED9021" w14:textId="77777777" w:rsidR="007B5278" w:rsidRDefault="007B5278">
      <w:r>
        <w:continuationSeparator/>
      </w:r>
    </w:p>
    <w:p w14:paraId="25BF0893" w14:textId="77777777" w:rsidR="007B5278" w:rsidRDefault="007B52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6EE3E03"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F1C93">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4F993CA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F1C93">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F1C93">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8AB642" w14:textId="77777777" w:rsidR="007B5278" w:rsidRDefault="007B5278">
      <w:r>
        <w:separator/>
      </w:r>
    </w:p>
    <w:p w14:paraId="4C7EAB43" w14:textId="77777777" w:rsidR="007B5278" w:rsidRDefault="007B5278"/>
  </w:footnote>
  <w:footnote w:type="continuationSeparator" w:id="0">
    <w:p w14:paraId="016B67D3" w14:textId="77777777" w:rsidR="007B5278" w:rsidRDefault="007B5278">
      <w:r>
        <w:continuationSeparator/>
      </w:r>
    </w:p>
    <w:p w14:paraId="107ACB4B" w14:textId="77777777" w:rsidR="007B5278" w:rsidRDefault="007B5278"/>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A46170" w:rsidRDefault="00A46170"/>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1286"/>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84BE5"/>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26ABB"/>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6F1C93"/>
    <w:rsid w:val="00700187"/>
    <w:rsid w:val="007014B4"/>
    <w:rsid w:val="00702D09"/>
    <w:rsid w:val="00715679"/>
    <w:rsid w:val="00715834"/>
    <w:rsid w:val="00720ED8"/>
    <w:rsid w:val="007214EF"/>
    <w:rsid w:val="0072499D"/>
    <w:rsid w:val="00724A5C"/>
    <w:rsid w:val="00725933"/>
    <w:rsid w:val="00727431"/>
    <w:rsid w:val="00727810"/>
    <w:rsid w:val="00741AE9"/>
    <w:rsid w:val="00747A36"/>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5278"/>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66FDB"/>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06"/>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2D8"/>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2BB7"/>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0D36"/>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ien.nguyenduc@hust.edu.vn"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tasks.office.com/"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4.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BE1A2-B55D-4FC9-B19D-5A049BB94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10</Pages>
  <Words>1285</Words>
  <Characters>7331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8599</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Ngo Tai</cp:lastModifiedBy>
  <cp:revision>250</cp:revision>
  <cp:lastPrinted>2008-03-13T11:02:00Z</cp:lastPrinted>
  <dcterms:created xsi:type="dcterms:W3CDTF">2018-10-22T04:18:00Z</dcterms:created>
  <dcterms:modified xsi:type="dcterms:W3CDTF">2019-12-23T05:13:00Z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