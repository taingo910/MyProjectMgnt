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52841701" w:rsidR="00F34A9B" w:rsidRPr="005C397A" w:rsidRDefault="00282F92">
      <w:pPr>
        <w:spacing w:line="240" w:lineRule="auto"/>
        <w:rPr>
          <w:b/>
          <w:i/>
          <w:color w:val="2A62A6"/>
          <w:sz w:val="32"/>
          <w:szCs w:val="32"/>
        </w:rPr>
      </w:pPr>
      <w:r>
        <w:rPr>
          <w:b/>
          <w:i/>
          <w:noProof/>
          <w:color w:val="2A62A6"/>
          <w:sz w:val="32"/>
          <w:szCs w:val="32"/>
          <w:lang w:eastAsia="en-US" w:bidi="ar-SA"/>
        </w:rPr>
        <w:drawing>
          <wp:inline distT="0" distB="0" distL="0" distR="0" wp14:anchorId="30735369" wp14:editId="0380012E">
            <wp:extent cx="2035724" cy="1001864"/>
            <wp:effectExtent l="0" t="0" r="3175"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ng-ml.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51759" cy="1009756"/>
                    </a:xfrm>
                    <a:prstGeom prst="rect">
                      <a:avLst/>
                    </a:prstGeom>
                  </pic:spPr>
                </pic:pic>
              </a:graphicData>
            </a:graphic>
          </wp:inline>
        </w:drawing>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1DA576BC" w:rsidR="00F34A9B" w:rsidRPr="009A57EC" w:rsidRDefault="00282F92">
      <w:pPr>
        <w:pBdr>
          <w:bottom w:val="single" w:sz="4" w:space="1" w:color="808080"/>
        </w:pBdr>
        <w:rPr>
          <w:rFonts w:cs="Arial"/>
          <w:b/>
          <w:color w:val="951B13"/>
          <w:sz w:val="58"/>
          <w:szCs w:val="48"/>
        </w:rPr>
      </w:pPr>
      <w:r>
        <w:rPr>
          <w:rFonts w:cs="Arial"/>
          <w:b/>
          <w:color w:val="951B13"/>
          <w:sz w:val="58"/>
          <w:szCs w:val="48"/>
        </w:rPr>
        <w:t>Báo Cáo Tổng Quan Dự Án</w:t>
      </w:r>
    </w:p>
    <w:p w14:paraId="56AB61EB" w14:textId="4609E5F1" w:rsidR="00F34A9B" w:rsidRPr="009A57EC" w:rsidRDefault="00282F92">
      <w:pPr>
        <w:spacing w:after="80"/>
        <w:rPr>
          <w:rFonts w:ascii="Arial" w:hAnsi="Arial" w:cs="Arial"/>
          <w:b/>
          <w:i/>
          <w:color w:val="951B13"/>
          <w:sz w:val="42"/>
          <w:lang w:val="vi-VN"/>
        </w:rPr>
      </w:pPr>
      <w:r>
        <w:rPr>
          <w:b/>
          <w:i/>
          <w:sz w:val="42"/>
        </w:rPr>
        <w:t>Sàn Giao Dịch Thông Minh</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1C04872" w:rsidR="00F34A9B" w:rsidRPr="0017102C" w:rsidRDefault="0064642D">
      <w:pPr>
        <w:pStyle w:val="NormalH"/>
        <w:rPr>
          <w:color w:val="951B13"/>
        </w:rPr>
      </w:pPr>
      <w:r>
        <w:rPr>
          <w:color w:val="951B13"/>
        </w:rPr>
        <w:lastRenderedPageBreak/>
        <w:t>Danh mục</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11EC2407" w14:textId="7DD3FEE1" w:rsidR="00877DC8"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25660378" w:history="1">
        <w:r w:rsidR="00877DC8" w:rsidRPr="00367C09">
          <w:rPr>
            <w:rStyle w:val="Hyperlink"/>
            <w:noProof/>
          </w:rPr>
          <w:t>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Giới thiệu dự án</w:t>
        </w:r>
        <w:r w:rsidR="00877DC8">
          <w:rPr>
            <w:noProof/>
            <w:webHidden/>
          </w:rPr>
          <w:tab/>
        </w:r>
        <w:r w:rsidR="00877DC8">
          <w:rPr>
            <w:noProof/>
            <w:webHidden/>
          </w:rPr>
          <w:fldChar w:fldCharType="begin"/>
        </w:r>
        <w:r w:rsidR="00877DC8">
          <w:rPr>
            <w:noProof/>
            <w:webHidden/>
          </w:rPr>
          <w:instrText xml:space="preserve"> PAGEREF _Toc25660378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2B2ED43F" w14:textId="04474389" w:rsidR="00877DC8" w:rsidRDefault="00DE1563">
      <w:pPr>
        <w:pStyle w:val="TOC2"/>
        <w:rPr>
          <w:rFonts w:asciiTheme="minorHAnsi" w:eastAsiaTheme="minorEastAsia" w:hAnsiTheme="minorHAnsi" w:cstheme="minorBidi"/>
          <w:noProof/>
          <w:sz w:val="22"/>
          <w:szCs w:val="22"/>
          <w:lang w:eastAsia="en-US" w:bidi="ar-SA"/>
        </w:rPr>
      </w:pPr>
      <w:hyperlink w:anchor="_Toc25660379" w:history="1">
        <w:r w:rsidR="00877DC8" w:rsidRPr="00367C09">
          <w:rPr>
            <w:rStyle w:val="Hyperlink"/>
            <w:rFonts w:cs="Tahoma"/>
            <w:noProof/>
          </w:rPr>
          <w:t>1.1.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tả dự á</w:t>
        </w:r>
        <w:r w:rsidR="00F670BE">
          <w:rPr>
            <w:rStyle w:val="Hyperlink"/>
            <w:noProof/>
          </w:rPr>
          <w:t>n</w:t>
        </w:r>
        <w:r w:rsidR="00877DC8">
          <w:rPr>
            <w:noProof/>
            <w:webHidden/>
          </w:rPr>
          <w:tab/>
        </w:r>
        <w:r w:rsidR="00877DC8">
          <w:rPr>
            <w:noProof/>
            <w:webHidden/>
          </w:rPr>
          <w:fldChar w:fldCharType="begin"/>
        </w:r>
        <w:r w:rsidR="00877DC8">
          <w:rPr>
            <w:noProof/>
            <w:webHidden/>
          </w:rPr>
          <w:instrText xml:space="preserve"> PAGEREF _Toc25660379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E91351A" w14:textId="463D7D61" w:rsidR="00877DC8" w:rsidRDefault="00DE1563">
      <w:pPr>
        <w:pStyle w:val="TOC2"/>
        <w:rPr>
          <w:rFonts w:asciiTheme="minorHAnsi" w:eastAsiaTheme="minorEastAsia" w:hAnsiTheme="minorHAnsi" w:cstheme="minorBidi"/>
          <w:noProof/>
          <w:sz w:val="22"/>
          <w:szCs w:val="22"/>
          <w:lang w:eastAsia="en-US" w:bidi="ar-SA"/>
        </w:rPr>
      </w:pPr>
      <w:hyperlink w:anchor="_Toc25660380" w:history="1">
        <w:r w:rsidR="00877DC8" w:rsidRPr="00367C09">
          <w:rPr>
            <w:rStyle w:val="Hyperlink"/>
            <w:rFonts w:cs="Tahoma"/>
            <w:noProof/>
          </w:rPr>
          <w:t>1.2.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Công cụ quản lý</w:t>
        </w:r>
        <w:r w:rsidR="00877DC8">
          <w:rPr>
            <w:noProof/>
            <w:webHidden/>
          </w:rPr>
          <w:tab/>
        </w:r>
        <w:r w:rsidR="00877DC8">
          <w:rPr>
            <w:noProof/>
            <w:webHidden/>
          </w:rPr>
          <w:fldChar w:fldCharType="begin"/>
        </w:r>
        <w:r w:rsidR="00877DC8">
          <w:rPr>
            <w:noProof/>
            <w:webHidden/>
          </w:rPr>
          <w:instrText xml:space="preserve"> PAGEREF _Toc25660380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63AEF378" w14:textId="1F529D8B"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381" w:history="1">
        <w:r w:rsidR="00877DC8" w:rsidRPr="00367C09">
          <w:rPr>
            <w:rStyle w:val="Hyperlink"/>
            <w:noProof/>
          </w:rPr>
          <w:t>2.</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Các nhân sự tham gia dự án</w:t>
        </w:r>
        <w:r w:rsidR="00877DC8">
          <w:rPr>
            <w:noProof/>
            <w:webHidden/>
          </w:rPr>
          <w:tab/>
        </w:r>
        <w:r w:rsidR="00877DC8">
          <w:rPr>
            <w:noProof/>
            <w:webHidden/>
          </w:rPr>
          <w:fldChar w:fldCharType="begin"/>
        </w:r>
        <w:r w:rsidR="00877DC8">
          <w:rPr>
            <w:noProof/>
            <w:webHidden/>
          </w:rPr>
          <w:instrText xml:space="preserve"> PAGEREF _Toc25660381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BF384E" w14:textId="5E4D7B81" w:rsidR="00877DC8" w:rsidRDefault="00DE1563">
      <w:pPr>
        <w:pStyle w:val="TOC2"/>
        <w:rPr>
          <w:rFonts w:asciiTheme="minorHAnsi" w:eastAsiaTheme="minorEastAsia" w:hAnsiTheme="minorHAnsi" w:cstheme="minorBidi"/>
          <w:noProof/>
          <w:sz w:val="22"/>
          <w:szCs w:val="22"/>
          <w:lang w:eastAsia="en-US" w:bidi="ar-SA"/>
        </w:rPr>
      </w:pPr>
      <w:hyperlink w:anchor="_Toc25660382" w:history="1">
        <w:r w:rsidR="00877DC8" w:rsidRPr="00367C09">
          <w:rPr>
            <w:rStyle w:val="Hyperlink"/>
            <w:rFonts w:cs="Tahoma"/>
            <w:noProof/>
          </w:rPr>
          <w:t>2.1.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khách hàng</w:t>
        </w:r>
        <w:r w:rsidR="00877DC8">
          <w:rPr>
            <w:noProof/>
            <w:webHidden/>
          </w:rPr>
          <w:tab/>
        </w:r>
        <w:r w:rsidR="00877DC8">
          <w:rPr>
            <w:noProof/>
            <w:webHidden/>
          </w:rPr>
          <w:fldChar w:fldCharType="begin"/>
        </w:r>
        <w:r w:rsidR="00877DC8">
          <w:rPr>
            <w:noProof/>
            <w:webHidden/>
          </w:rPr>
          <w:instrText xml:space="preserve"> PAGEREF _Toc25660382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7DFEFE3" w14:textId="0626C45C" w:rsidR="00877DC8" w:rsidRDefault="00DE1563">
      <w:pPr>
        <w:pStyle w:val="TOC2"/>
        <w:rPr>
          <w:rFonts w:asciiTheme="minorHAnsi" w:eastAsiaTheme="minorEastAsia" w:hAnsiTheme="minorHAnsi" w:cstheme="minorBidi"/>
          <w:noProof/>
          <w:sz w:val="22"/>
          <w:szCs w:val="22"/>
          <w:lang w:eastAsia="en-US" w:bidi="ar-SA"/>
        </w:rPr>
      </w:pPr>
      <w:hyperlink w:anchor="_Toc25660383" w:history="1">
        <w:r w:rsidR="00877DC8" w:rsidRPr="00367C09">
          <w:rPr>
            <w:rStyle w:val="Hyperlink"/>
            <w:rFonts w:cs="Tahoma"/>
            <w:noProof/>
          </w:rPr>
          <w:t>2.2.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Thông tin liên hệ phía công ty</w:t>
        </w:r>
        <w:r w:rsidR="00877DC8">
          <w:rPr>
            <w:noProof/>
            <w:webHidden/>
          </w:rPr>
          <w:tab/>
        </w:r>
        <w:r w:rsidR="00877DC8">
          <w:rPr>
            <w:noProof/>
            <w:webHidden/>
          </w:rPr>
          <w:fldChar w:fldCharType="begin"/>
        </w:r>
        <w:r w:rsidR="00877DC8">
          <w:rPr>
            <w:noProof/>
            <w:webHidden/>
          </w:rPr>
          <w:instrText xml:space="preserve"> PAGEREF _Toc25660383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502B25A" w14:textId="59D75928" w:rsidR="00877DC8" w:rsidRDefault="00DE1563">
      <w:pPr>
        <w:pStyle w:val="TOC2"/>
        <w:rPr>
          <w:rFonts w:asciiTheme="minorHAnsi" w:eastAsiaTheme="minorEastAsia" w:hAnsiTheme="minorHAnsi" w:cstheme="minorBidi"/>
          <w:noProof/>
          <w:sz w:val="22"/>
          <w:szCs w:val="22"/>
          <w:lang w:eastAsia="en-US" w:bidi="ar-SA"/>
        </w:rPr>
      </w:pPr>
      <w:hyperlink w:anchor="_Toc25660384" w:history="1">
        <w:r w:rsidR="00877DC8" w:rsidRPr="00367C09">
          <w:rPr>
            <w:rStyle w:val="Hyperlink"/>
            <w:rFonts w:cs="Tahoma"/>
            <w:noProof/>
          </w:rPr>
          <w:t>2.3.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Phân chia vai trò của thành viên dự án và khách hàng</w:t>
        </w:r>
        <w:r w:rsidR="00877DC8">
          <w:rPr>
            <w:noProof/>
            <w:webHidden/>
          </w:rPr>
          <w:tab/>
        </w:r>
        <w:r w:rsidR="00877DC8">
          <w:rPr>
            <w:noProof/>
            <w:webHidden/>
          </w:rPr>
          <w:fldChar w:fldCharType="begin"/>
        </w:r>
        <w:r w:rsidR="00877DC8">
          <w:rPr>
            <w:noProof/>
            <w:webHidden/>
          </w:rPr>
          <w:instrText xml:space="preserve"> PAGEREF _Toc25660384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3810D34" w14:textId="413F59AB"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385" w:history="1">
        <w:r w:rsidR="00877DC8" w:rsidRPr="00367C09">
          <w:rPr>
            <w:rStyle w:val="Hyperlink"/>
            <w:noProof/>
          </w:rPr>
          <w:t>3.</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Khảo sát dự án</w:t>
        </w:r>
        <w:r w:rsidR="00877DC8">
          <w:rPr>
            <w:noProof/>
            <w:webHidden/>
          </w:rPr>
          <w:tab/>
        </w:r>
        <w:r w:rsidR="00877DC8">
          <w:rPr>
            <w:noProof/>
            <w:webHidden/>
          </w:rPr>
          <w:fldChar w:fldCharType="begin"/>
        </w:r>
        <w:r w:rsidR="00877DC8">
          <w:rPr>
            <w:noProof/>
            <w:webHidden/>
          </w:rPr>
          <w:instrText xml:space="preserve"> PAGEREF _Toc25660385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8E42397" w14:textId="350A64AC" w:rsidR="00877DC8" w:rsidRDefault="00DE1563">
      <w:pPr>
        <w:pStyle w:val="TOC2"/>
        <w:rPr>
          <w:rFonts w:asciiTheme="minorHAnsi" w:eastAsiaTheme="minorEastAsia" w:hAnsiTheme="minorHAnsi" w:cstheme="minorBidi"/>
          <w:noProof/>
          <w:sz w:val="22"/>
          <w:szCs w:val="22"/>
          <w:lang w:eastAsia="en-US" w:bidi="ar-SA"/>
        </w:rPr>
      </w:pPr>
      <w:hyperlink w:anchor="_Toc25660386" w:history="1">
        <w:r w:rsidR="00877DC8" w:rsidRPr="00367C09">
          <w:rPr>
            <w:rStyle w:val="Hyperlink"/>
            <w:rFonts w:cs="Tahoma"/>
            <w:noProof/>
          </w:rPr>
          <w:t>3.1.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Yêu cầu khách hàng</w:t>
        </w:r>
        <w:r w:rsidR="00877DC8">
          <w:rPr>
            <w:noProof/>
            <w:webHidden/>
          </w:rPr>
          <w:tab/>
        </w:r>
        <w:r w:rsidR="00877DC8">
          <w:rPr>
            <w:noProof/>
            <w:webHidden/>
          </w:rPr>
          <w:fldChar w:fldCharType="begin"/>
        </w:r>
        <w:r w:rsidR="00877DC8">
          <w:rPr>
            <w:noProof/>
            <w:webHidden/>
          </w:rPr>
          <w:instrText xml:space="preserve"> PAGEREF _Toc25660386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33604F7" w14:textId="1F5FBD89" w:rsidR="00877DC8" w:rsidRDefault="00DE1563">
      <w:pPr>
        <w:pStyle w:val="TOC2"/>
        <w:rPr>
          <w:rFonts w:asciiTheme="minorHAnsi" w:eastAsiaTheme="minorEastAsia" w:hAnsiTheme="minorHAnsi" w:cstheme="minorBidi"/>
          <w:noProof/>
          <w:sz w:val="22"/>
          <w:szCs w:val="22"/>
          <w:lang w:eastAsia="en-US" w:bidi="ar-SA"/>
        </w:rPr>
      </w:pPr>
      <w:hyperlink w:anchor="_Toc25660387" w:history="1">
        <w:r w:rsidR="00877DC8" w:rsidRPr="00367C09">
          <w:rPr>
            <w:rStyle w:val="Hyperlink"/>
            <w:rFonts w:cs="Tahoma"/>
            <w:noProof/>
          </w:rPr>
          <w:t>3.2.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hiện thời – nghiệp vụ</w:t>
        </w:r>
        <w:r w:rsidR="00877DC8">
          <w:rPr>
            <w:noProof/>
            <w:webHidden/>
          </w:rPr>
          <w:tab/>
        </w:r>
        <w:r w:rsidR="00877DC8">
          <w:rPr>
            <w:noProof/>
            <w:webHidden/>
          </w:rPr>
          <w:fldChar w:fldCharType="begin"/>
        </w:r>
        <w:r w:rsidR="00877DC8">
          <w:rPr>
            <w:noProof/>
            <w:webHidden/>
          </w:rPr>
          <w:instrText xml:space="preserve"> PAGEREF _Toc25660387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3A69388B" w14:textId="69CEC788" w:rsidR="00877DC8" w:rsidRDefault="00DE1563">
      <w:pPr>
        <w:pStyle w:val="TOC2"/>
        <w:rPr>
          <w:rFonts w:asciiTheme="minorHAnsi" w:eastAsiaTheme="minorEastAsia" w:hAnsiTheme="minorHAnsi" w:cstheme="minorBidi"/>
          <w:noProof/>
          <w:sz w:val="22"/>
          <w:szCs w:val="22"/>
          <w:lang w:eastAsia="en-US" w:bidi="ar-SA"/>
        </w:rPr>
      </w:pPr>
      <w:hyperlink w:anchor="_Toc25660388" w:history="1">
        <w:r w:rsidR="00877DC8" w:rsidRPr="00367C09">
          <w:rPr>
            <w:rStyle w:val="Hyperlink"/>
            <w:rFonts w:cs="Tahoma"/>
            <w:noProof/>
          </w:rPr>
          <w:t>3.3.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Mô hình hoạt động dự kiến sau khi áp dụng sản phẩm mới</w:t>
        </w:r>
        <w:r w:rsidR="00877DC8">
          <w:rPr>
            <w:noProof/>
            <w:webHidden/>
          </w:rPr>
          <w:tab/>
        </w:r>
        <w:r w:rsidR="00877DC8">
          <w:rPr>
            <w:noProof/>
            <w:webHidden/>
          </w:rPr>
          <w:fldChar w:fldCharType="begin"/>
        </w:r>
        <w:r w:rsidR="00877DC8">
          <w:rPr>
            <w:noProof/>
            <w:webHidden/>
          </w:rPr>
          <w:instrText xml:space="preserve"> PAGEREF _Toc25660388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71AB0AE7" w14:textId="29823E35" w:rsidR="00877DC8" w:rsidRDefault="00DE1563">
      <w:pPr>
        <w:pStyle w:val="TOC2"/>
        <w:rPr>
          <w:rFonts w:asciiTheme="minorHAnsi" w:eastAsiaTheme="minorEastAsia" w:hAnsiTheme="minorHAnsi" w:cstheme="minorBidi"/>
          <w:noProof/>
          <w:sz w:val="22"/>
          <w:szCs w:val="22"/>
          <w:lang w:eastAsia="en-US" w:bidi="ar-SA"/>
        </w:rPr>
      </w:pPr>
      <w:hyperlink w:anchor="_Toc25660389" w:history="1">
        <w:r w:rsidR="00877DC8" w:rsidRPr="00367C09">
          <w:rPr>
            <w:rStyle w:val="Hyperlink"/>
            <w:rFonts w:cs="Tahoma"/>
            <w:noProof/>
          </w:rPr>
          <w:t>3.4.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Phạm vi dự án</w:t>
        </w:r>
        <w:r w:rsidR="00877DC8">
          <w:rPr>
            <w:noProof/>
            <w:webHidden/>
          </w:rPr>
          <w:tab/>
        </w:r>
        <w:r w:rsidR="00877DC8">
          <w:rPr>
            <w:noProof/>
            <w:webHidden/>
          </w:rPr>
          <w:fldChar w:fldCharType="begin"/>
        </w:r>
        <w:r w:rsidR="00877DC8">
          <w:rPr>
            <w:noProof/>
            <w:webHidden/>
          </w:rPr>
          <w:instrText xml:space="preserve"> PAGEREF _Toc25660389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49CE3B06" w14:textId="3D43012E"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390" w:history="1">
        <w:r w:rsidR="00877DC8" w:rsidRPr="00367C09">
          <w:rPr>
            <w:rStyle w:val="Hyperlink"/>
            <w:noProof/>
          </w:rPr>
          <w:t>4.</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Giao tiếp/Trao đổi thông tin</w:t>
        </w:r>
        <w:r w:rsidR="00877DC8">
          <w:rPr>
            <w:noProof/>
            <w:webHidden/>
          </w:rPr>
          <w:tab/>
        </w:r>
        <w:r w:rsidR="00877DC8">
          <w:rPr>
            <w:noProof/>
            <w:webHidden/>
          </w:rPr>
          <w:fldChar w:fldCharType="begin"/>
        </w:r>
        <w:r w:rsidR="00877DC8">
          <w:rPr>
            <w:noProof/>
            <w:webHidden/>
          </w:rPr>
          <w:instrText xml:space="preserve"> PAGEREF _Toc25660390 \h </w:instrText>
        </w:r>
        <w:r w:rsidR="00877DC8">
          <w:rPr>
            <w:noProof/>
            <w:webHidden/>
          </w:rPr>
        </w:r>
        <w:r w:rsidR="00877DC8">
          <w:rPr>
            <w:noProof/>
            <w:webHidden/>
          </w:rPr>
          <w:fldChar w:fldCharType="separate"/>
        </w:r>
        <w:r w:rsidR="00877DC8">
          <w:rPr>
            <w:noProof/>
            <w:webHidden/>
          </w:rPr>
          <w:t>7</w:t>
        </w:r>
        <w:r w:rsidR="00877DC8">
          <w:rPr>
            <w:noProof/>
            <w:webHidden/>
          </w:rPr>
          <w:fldChar w:fldCharType="end"/>
        </w:r>
      </w:hyperlink>
    </w:p>
    <w:p w14:paraId="07BB3FCE" w14:textId="4C790E2A"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391" w:history="1">
        <w:r w:rsidR="00877DC8" w:rsidRPr="00367C09">
          <w:rPr>
            <w:rStyle w:val="Hyperlink"/>
            <w:noProof/>
          </w:rPr>
          <w:t>5.</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chung</w:t>
        </w:r>
        <w:r w:rsidR="00877DC8">
          <w:rPr>
            <w:noProof/>
            <w:webHidden/>
          </w:rPr>
          <w:tab/>
        </w:r>
        <w:r w:rsidR="00877DC8">
          <w:rPr>
            <w:noProof/>
            <w:webHidden/>
          </w:rPr>
          <w:fldChar w:fldCharType="begin"/>
        </w:r>
        <w:r w:rsidR="00877DC8">
          <w:rPr>
            <w:noProof/>
            <w:webHidden/>
          </w:rPr>
          <w:instrText xml:space="preserve"> PAGEREF _Toc25660391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58B8785" w14:textId="2FCE37E7" w:rsidR="00877DC8" w:rsidRDefault="00DE1563">
      <w:pPr>
        <w:pStyle w:val="TOC2"/>
        <w:rPr>
          <w:rFonts w:asciiTheme="minorHAnsi" w:eastAsiaTheme="minorEastAsia" w:hAnsiTheme="minorHAnsi" w:cstheme="minorBidi"/>
          <w:noProof/>
          <w:sz w:val="22"/>
          <w:szCs w:val="22"/>
          <w:lang w:eastAsia="en-US" w:bidi="ar-SA"/>
        </w:rPr>
      </w:pPr>
      <w:hyperlink w:anchor="_Toc25660392" w:history="1">
        <w:r w:rsidR="00877DC8" w:rsidRPr="00367C09">
          <w:rPr>
            <w:rStyle w:val="Hyperlink"/>
            <w:rFonts w:cs="Tahoma"/>
            <w:noProof/>
          </w:rPr>
          <w:t>5.1.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tính năng</w:t>
        </w:r>
        <w:r w:rsidR="00877DC8">
          <w:rPr>
            <w:noProof/>
            <w:webHidden/>
          </w:rPr>
          <w:tab/>
        </w:r>
        <w:r w:rsidR="00877DC8">
          <w:rPr>
            <w:noProof/>
            <w:webHidden/>
          </w:rPr>
          <w:fldChar w:fldCharType="begin"/>
        </w:r>
        <w:r w:rsidR="00877DC8">
          <w:rPr>
            <w:noProof/>
            <w:webHidden/>
          </w:rPr>
          <w:instrText xml:space="preserve"> PAGEREF _Toc25660392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44DAD04F" w14:textId="6C8A81FF" w:rsidR="00877DC8" w:rsidRDefault="00DE1563">
      <w:pPr>
        <w:pStyle w:val="TOC2"/>
        <w:rPr>
          <w:rFonts w:asciiTheme="minorHAnsi" w:eastAsiaTheme="minorEastAsia" w:hAnsiTheme="minorHAnsi" w:cstheme="minorBidi"/>
          <w:noProof/>
          <w:sz w:val="22"/>
          <w:szCs w:val="22"/>
          <w:lang w:eastAsia="en-US" w:bidi="ar-SA"/>
        </w:rPr>
      </w:pPr>
      <w:hyperlink w:anchor="_Toc25660393" w:history="1">
        <w:r w:rsidR="00877DC8" w:rsidRPr="00367C09">
          <w:rPr>
            <w:rStyle w:val="Hyperlink"/>
            <w:rFonts w:cs="Tahoma"/>
            <w:noProof/>
          </w:rPr>
          <w:t>5.2.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Work Breakdown Structure</w:t>
        </w:r>
        <w:r w:rsidR="00877DC8">
          <w:rPr>
            <w:noProof/>
            <w:webHidden/>
          </w:rPr>
          <w:tab/>
        </w:r>
        <w:r w:rsidR="00877DC8">
          <w:rPr>
            <w:noProof/>
            <w:webHidden/>
          </w:rPr>
          <w:fldChar w:fldCharType="begin"/>
        </w:r>
        <w:r w:rsidR="00877DC8">
          <w:rPr>
            <w:noProof/>
            <w:webHidden/>
          </w:rPr>
          <w:instrText xml:space="preserve"> PAGEREF _Toc25660393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9763C1F" w14:textId="45FEAD9C" w:rsidR="00877DC8" w:rsidRDefault="00DE1563">
      <w:pPr>
        <w:pStyle w:val="TOC2"/>
        <w:rPr>
          <w:rFonts w:asciiTheme="minorHAnsi" w:eastAsiaTheme="minorEastAsia" w:hAnsiTheme="minorHAnsi" w:cstheme="minorBidi"/>
          <w:noProof/>
          <w:sz w:val="22"/>
          <w:szCs w:val="22"/>
          <w:lang w:eastAsia="en-US" w:bidi="ar-SA"/>
        </w:rPr>
      </w:pPr>
      <w:hyperlink w:anchor="_Toc25660394" w:history="1">
        <w:r w:rsidR="00877DC8" w:rsidRPr="00367C09">
          <w:rPr>
            <w:rStyle w:val="Hyperlink"/>
            <w:rFonts w:cs="Tahoma"/>
            <w:noProof/>
          </w:rPr>
          <w:t>5.3.</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thời gian</w:t>
        </w:r>
        <w:r w:rsidR="00877DC8">
          <w:rPr>
            <w:noProof/>
            <w:webHidden/>
          </w:rPr>
          <w:tab/>
        </w:r>
        <w:r w:rsidR="00877DC8">
          <w:rPr>
            <w:noProof/>
            <w:webHidden/>
          </w:rPr>
          <w:fldChar w:fldCharType="begin"/>
        </w:r>
        <w:r w:rsidR="00877DC8">
          <w:rPr>
            <w:noProof/>
            <w:webHidden/>
          </w:rPr>
          <w:instrText xml:space="preserve"> PAGEREF _Toc25660394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67ED276F" w14:textId="30769860" w:rsidR="00877DC8" w:rsidRDefault="00DE1563">
      <w:pPr>
        <w:pStyle w:val="TOC2"/>
        <w:rPr>
          <w:rFonts w:asciiTheme="minorHAnsi" w:eastAsiaTheme="minorEastAsia" w:hAnsiTheme="minorHAnsi" w:cstheme="minorBidi"/>
          <w:noProof/>
          <w:sz w:val="22"/>
          <w:szCs w:val="22"/>
          <w:lang w:eastAsia="en-US" w:bidi="ar-SA"/>
        </w:rPr>
      </w:pPr>
      <w:hyperlink w:anchor="_Toc25660395" w:history="1">
        <w:r w:rsidR="00877DC8" w:rsidRPr="00367C09">
          <w:rPr>
            <w:rStyle w:val="Hyperlink"/>
            <w:rFonts w:cs="Tahoma"/>
            <w:noProof/>
          </w:rPr>
          <w:t>5.4.</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Ước lượng rủi ro</w:t>
        </w:r>
        <w:r w:rsidR="00877DC8">
          <w:rPr>
            <w:noProof/>
            <w:webHidden/>
          </w:rPr>
          <w:tab/>
        </w:r>
        <w:r w:rsidR="00877DC8">
          <w:rPr>
            <w:noProof/>
            <w:webHidden/>
          </w:rPr>
          <w:fldChar w:fldCharType="begin"/>
        </w:r>
        <w:r w:rsidR="00877DC8">
          <w:rPr>
            <w:noProof/>
            <w:webHidden/>
          </w:rPr>
          <w:instrText xml:space="preserve"> PAGEREF _Toc25660395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00EB3AE" w14:textId="7F166157"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396" w:history="1">
        <w:r w:rsidR="00877DC8" w:rsidRPr="00367C09">
          <w:rPr>
            <w:rStyle w:val="Hyperlink"/>
            <w:noProof/>
          </w:rPr>
          <w:t>6.</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giá thành</w:t>
        </w:r>
        <w:r w:rsidR="00877DC8">
          <w:rPr>
            <w:noProof/>
            <w:webHidden/>
          </w:rPr>
          <w:tab/>
        </w:r>
        <w:r w:rsidR="00877DC8">
          <w:rPr>
            <w:noProof/>
            <w:webHidden/>
          </w:rPr>
          <w:fldChar w:fldCharType="begin"/>
        </w:r>
        <w:r w:rsidR="00877DC8">
          <w:rPr>
            <w:noProof/>
            <w:webHidden/>
          </w:rPr>
          <w:instrText xml:space="preserve"> PAGEREF _Toc25660396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1F0FD256" w14:textId="2F8D3625"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397" w:history="1">
        <w:r w:rsidR="00877DC8" w:rsidRPr="00367C09">
          <w:rPr>
            <w:rStyle w:val="Hyperlink"/>
            <w:noProof/>
          </w:rPr>
          <w:t>7.</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Ước lượng chất lượng</w:t>
        </w:r>
        <w:r w:rsidR="00877DC8">
          <w:rPr>
            <w:noProof/>
            <w:webHidden/>
          </w:rPr>
          <w:tab/>
        </w:r>
        <w:r w:rsidR="00877DC8">
          <w:rPr>
            <w:noProof/>
            <w:webHidden/>
          </w:rPr>
          <w:fldChar w:fldCharType="begin"/>
        </w:r>
        <w:r w:rsidR="00877DC8">
          <w:rPr>
            <w:noProof/>
            <w:webHidden/>
          </w:rPr>
          <w:instrText xml:space="preserve"> PAGEREF _Toc25660397 \h </w:instrText>
        </w:r>
        <w:r w:rsidR="00877DC8">
          <w:rPr>
            <w:noProof/>
            <w:webHidden/>
          </w:rPr>
        </w:r>
        <w:r w:rsidR="00877DC8">
          <w:rPr>
            <w:noProof/>
            <w:webHidden/>
          </w:rPr>
          <w:fldChar w:fldCharType="separate"/>
        </w:r>
        <w:r w:rsidR="00877DC8">
          <w:rPr>
            <w:noProof/>
            <w:webHidden/>
          </w:rPr>
          <w:t>8</w:t>
        </w:r>
        <w:r w:rsidR="00877DC8">
          <w:rPr>
            <w:noProof/>
            <w:webHidden/>
          </w:rPr>
          <w:fldChar w:fldCharType="end"/>
        </w:r>
      </w:hyperlink>
    </w:p>
    <w:p w14:paraId="3D04E297" w14:textId="31DF4A21"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398" w:history="1">
        <w:r w:rsidR="00877DC8" w:rsidRPr="00367C09">
          <w:rPr>
            <w:rStyle w:val="Hyperlink"/>
            <w:noProof/>
          </w:rPr>
          <w:t>8.</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Phân tích thiết kế</w:t>
        </w:r>
        <w:r w:rsidR="00877DC8">
          <w:rPr>
            <w:noProof/>
            <w:webHidden/>
          </w:rPr>
          <w:tab/>
        </w:r>
        <w:r w:rsidR="00877DC8">
          <w:rPr>
            <w:noProof/>
            <w:webHidden/>
          </w:rPr>
          <w:fldChar w:fldCharType="begin"/>
        </w:r>
        <w:r w:rsidR="00877DC8">
          <w:rPr>
            <w:noProof/>
            <w:webHidden/>
          </w:rPr>
          <w:instrText xml:space="preserve"> PAGEREF _Toc25660398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F75A147" w14:textId="385DC09D" w:rsidR="00877DC8" w:rsidRDefault="00DE1563">
      <w:pPr>
        <w:pStyle w:val="TOC2"/>
        <w:rPr>
          <w:rFonts w:asciiTheme="minorHAnsi" w:eastAsiaTheme="minorEastAsia" w:hAnsiTheme="minorHAnsi" w:cstheme="minorBidi"/>
          <w:noProof/>
          <w:sz w:val="22"/>
          <w:szCs w:val="22"/>
          <w:lang w:eastAsia="en-US" w:bidi="ar-SA"/>
        </w:rPr>
      </w:pPr>
      <w:hyperlink w:anchor="_Toc25660399" w:history="1">
        <w:r w:rsidR="00877DC8" w:rsidRPr="00367C09">
          <w:rPr>
            <w:rStyle w:val="Hyperlink"/>
            <w:rFonts w:cs="Tahoma"/>
            <w:noProof/>
            <w:lang w:eastAsia="en-US"/>
          </w:rPr>
          <w:t>8.1.</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Mô hình tích hợp phần cứng/phần mềm</w:t>
        </w:r>
        <w:r w:rsidR="00877DC8">
          <w:rPr>
            <w:noProof/>
            <w:webHidden/>
          </w:rPr>
          <w:tab/>
        </w:r>
        <w:r w:rsidR="00877DC8">
          <w:rPr>
            <w:noProof/>
            <w:webHidden/>
          </w:rPr>
          <w:fldChar w:fldCharType="begin"/>
        </w:r>
        <w:r w:rsidR="00877DC8">
          <w:rPr>
            <w:noProof/>
            <w:webHidden/>
          </w:rPr>
          <w:instrText xml:space="preserve"> PAGEREF _Toc25660399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EB92C9C" w14:textId="381171B3" w:rsidR="00877DC8" w:rsidRDefault="00DE1563">
      <w:pPr>
        <w:pStyle w:val="TOC2"/>
        <w:rPr>
          <w:rFonts w:asciiTheme="minorHAnsi" w:eastAsiaTheme="minorEastAsia" w:hAnsiTheme="minorHAnsi" w:cstheme="minorBidi"/>
          <w:noProof/>
          <w:sz w:val="22"/>
          <w:szCs w:val="22"/>
          <w:lang w:eastAsia="en-US" w:bidi="ar-SA"/>
        </w:rPr>
      </w:pPr>
      <w:hyperlink w:anchor="_Toc25660400" w:history="1">
        <w:r w:rsidR="00877DC8" w:rsidRPr="00367C09">
          <w:rPr>
            <w:rStyle w:val="Hyperlink"/>
            <w:rFonts w:cs="Tahoma"/>
            <w:noProof/>
            <w:lang w:eastAsia="en-US"/>
          </w:rPr>
          <w:t>8.2.</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Giao diện</w:t>
        </w:r>
        <w:r w:rsidR="00877DC8">
          <w:rPr>
            <w:noProof/>
            <w:webHidden/>
          </w:rPr>
          <w:tab/>
        </w:r>
        <w:r w:rsidR="00877DC8">
          <w:rPr>
            <w:noProof/>
            <w:webHidden/>
          </w:rPr>
          <w:fldChar w:fldCharType="begin"/>
        </w:r>
        <w:r w:rsidR="00877DC8">
          <w:rPr>
            <w:noProof/>
            <w:webHidden/>
          </w:rPr>
          <w:instrText xml:space="preserve"> PAGEREF _Toc25660400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0F1346B" w14:textId="69009C02" w:rsidR="00877DC8" w:rsidRDefault="00DE1563">
      <w:pPr>
        <w:pStyle w:val="TOC2"/>
        <w:rPr>
          <w:rFonts w:asciiTheme="minorHAnsi" w:eastAsiaTheme="minorEastAsia" w:hAnsiTheme="minorHAnsi" w:cstheme="minorBidi"/>
          <w:noProof/>
          <w:sz w:val="22"/>
          <w:szCs w:val="22"/>
          <w:lang w:eastAsia="en-US" w:bidi="ar-SA"/>
        </w:rPr>
      </w:pPr>
      <w:hyperlink w:anchor="_Toc25660401" w:history="1">
        <w:r w:rsidR="00877DC8" w:rsidRPr="00367C09">
          <w:rPr>
            <w:rStyle w:val="Hyperlink"/>
            <w:rFonts w:cs="Tahoma"/>
            <w:noProof/>
            <w:lang w:eastAsia="en-US"/>
          </w:rPr>
          <w:t>8.3.</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Cơ sở dữ liệu</w:t>
        </w:r>
        <w:r w:rsidR="00877DC8">
          <w:rPr>
            <w:noProof/>
            <w:webHidden/>
          </w:rPr>
          <w:tab/>
        </w:r>
        <w:r w:rsidR="00877DC8">
          <w:rPr>
            <w:noProof/>
            <w:webHidden/>
          </w:rPr>
          <w:fldChar w:fldCharType="begin"/>
        </w:r>
        <w:r w:rsidR="00877DC8">
          <w:rPr>
            <w:noProof/>
            <w:webHidden/>
          </w:rPr>
          <w:instrText xml:space="preserve"> PAGEREF _Toc25660401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407494E2" w14:textId="5A57DC56" w:rsidR="00877DC8" w:rsidRDefault="00DE1563">
      <w:pPr>
        <w:pStyle w:val="TOC2"/>
        <w:rPr>
          <w:rFonts w:asciiTheme="minorHAnsi" w:eastAsiaTheme="minorEastAsia" w:hAnsiTheme="minorHAnsi" w:cstheme="minorBidi"/>
          <w:noProof/>
          <w:sz w:val="22"/>
          <w:szCs w:val="22"/>
          <w:lang w:eastAsia="en-US" w:bidi="ar-SA"/>
        </w:rPr>
      </w:pPr>
      <w:hyperlink w:anchor="_Toc25660402" w:history="1">
        <w:r w:rsidR="00877DC8" w:rsidRPr="00367C09">
          <w:rPr>
            <w:rStyle w:val="Hyperlink"/>
            <w:rFonts w:cs="Tahoma"/>
            <w:noProof/>
            <w:lang w:eastAsia="en-US"/>
          </w:rPr>
          <w:t>8.4.</w:t>
        </w:r>
        <w:r w:rsidR="00877DC8">
          <w:rPr>
            <w:rFonts w:asciiTheme="minorHAnsi" w:eastAsiaTheme="minorEastAsia" w:hAnsiTheme="minorHAnsi" w:cstheme="minorBidi"/>
            <w:noProof/>
            <w:sz w:val="22"/>
            <w:szCs w:val="22"/>
            <w:lang w:eastAsia="en-US" w:bidi="ar-SA"/>
          </w:rPr>
          <w:tab/>
        </w:r>
        <w:r w:rsidR="00877DC8" w:rsidRPr="00367C09">
          <w:rPr>
            <w:rStyle w:val="Hyperlink"/>
            <w:noProof/>
            <w:lang w:eastAsia="en-US"/>
          </w:rPr>
          <w:t>Mạng</w:t>
        </w:r>
        <w:r w:rsidR="00877DC8">
          <w:rPr>
            <w:noProof/>
            <w:webHidden/>
          </w:rPr>
          <w:tab/>
        </w:r>
        <w:r w:rsidR="00877DC8">
          <w:rPr>
            <w:noProof/>
            <w:webHidden/>
          </w:rPr>
          <w:fldChar w:fldCharType="begin"/>
        </w:r>
        <w:r w:rsidR="00877DC8">
          <w:rPr>
            <w:noProof/>
            <w:webHidden/>
          </w:rPr>
          <w:instrText xml:space="preserve"> PAGEREF _Toc25660402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53807BCB" w14:textId="6041ED24"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403" w:history="1">
        <w:r w:rsidR="00877DC8" w:rsidRPr="00367C09">
          <w:rPr>
            <w:rStyle w:val="Hyperlink"/>
            <w:noProof/>
          </w:rPr>
          <w:t>9.</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Giám sát dự án</w:t>
        </w:r>
        <w:r w:rsidR="00877DC8">
          <w:rPr>
            <w:noProof/>
            <w:webHidden/>
          </w:rPr>
          <w:tab/>
        </w:r>
        <w:r w:rsidR="00877DC8">
          <w:rPr>
            <w:noProof/>
            <w:webHidden/>
          </w:rPr>
          <w:fldChar w:fldCharType="begin"/>
        </w:r>
        <w:r w:rsidR="00877DC8">
          <w:rPr>
            <w:noProof/>
            <w:webHidden/>
          </w:rPr>
          <w:instrText xml:space="preserve"> PAGEREF _Toc25660403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0319E9F3" w14:textId="33E8732E" w:rsidR="00877DC8" w:rsidRDefault="00DE1563">
      <w:pPr>
        <w:pStyle w:val="TOC2"/>
        <w:rPr>
          <w:rFonts w:asciiTheme="minorHAnsi" w:eastAsiaTheme="minorEastAsia" w:hAnsiTheme="minorHAnsi" w:cstheme="minorBidi"/>
          <w:noProof/>
          <w:sz w:val="22"/>
          <w:szCs w:val="22"/>
          <w:lang w:eastAsia="en-US" w:bidi="ar-SA"/>
        </w:rPr>
      </w:pPr>
      <w:hyperlink w:anchor="_Toc25660404" w:history="1">
        <w:r w:rsidR="00877DC8" w:rsidRPr="00367C09">
          <w:rPr>
            <w:rStyle w:val="Hyperlink"/>
            <w:rFonts w:cs="Tahoma"/>
            <w:noProof/>
          </w:rPr>
          <w:t>9.1.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Trả lời câu hỏi</w:t>
        </w:r>
        <w:r w:rsidR="00877DC8">
          <w:rPr>
            <w:noProof/>
            <w:webHidden/>
          </w:rPr>
          <w:tab/>
        </w:r>
        <w:r w:rsidR="00877DC8">
          <w:rPr>
            <w:noProof/>
            <w:webHidden/>
          </w:rPr>
          <w:fldChar w:fldCharType="begin"/>
        </w:r>
        <w:r w:rsidR="00877DC8">
          <w:rPr>
            <w:noProof/>
            <w:webHidden/>
          </w:rPr>
          <w:instrText xml:space="preserve"> PAGEREF _Toc25660404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1430C288" w14:textId="3DF3F49C"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405" w:history="1">
        <w:r w:rsidR="00877DC8" w:rsidRPr="00367C09">
          <w:rPr>
            <w:rStyle w:val="Hyperlink"/>
            <w:noProof/>
          </w:rPr>
          <w:t>10.</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rPr>
          <w:t>Đóng dự án</w:t>
        </w:r>
        <w:r w:rsidR="00877DC8">
          <w:rPr>
            <w:noProof/>
            <w:webHidden/>
          </w:rPr>
          <w:tab/>
        </w:r>
        <w:r w:rsidR="00877DC8">
          <w:rPr>
            <w:noProof/>
            <w:webHidden/>
          </w:rPr>
          <w:fldChar w:fldCharType="begin"/>
        </w:r>
        <w:r w:rsidR="00877DC8">
          <w:rPr>
            <w:noProof/>
            <w:webHidden/>
          </w:rPr>
          <w:instrText xml:space="preserve"> PAGEREF _Toc25660405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2DA3982D" w14:textId="6FF51995" w:rsidR="00877DC8" w:rsidRDefault="00DE1563">
      <w:pPr>
        <w:pStyle w:val="TOC2"/>
        <w:rPr>
          <w:rFonts w:asciiTheme="minorHAnsi" w:eastAsiaTheme="minorEastAsia" w:hAnsiTheme="minorHAnsi" w:cstheme="minorBidi"/>
          <w:noProof/>
          <w:sz w:val="22"/>
          <w:szCs w:val="22"/>
          <w:lang w:eastAsia="en-US" w:bidi="ar-SA"/>
        </w:rPr>
      </w:pPr>
      <w:hyperlink w:anchor="_Toc25660406" w:history="1">
        <w:r w:rsidR="00877DC8" w:rsidRPr="00367C09">
          <w:rPr>
            <w:rStyle w:val="Hyperlink"/>
            <w:rFonts w:cs="Tahoma"/>
            <w:noProof/>
          </w:rPr>
          <w:t>10.1.</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mã nguồn</w:t>
        </w:r>
        <w:r w:rsidR="00877DC8">
          <w:rPr>
            <w:noProof/>
            <w:webHidden/>
          </w:rPr>
          <w:tab/>
        </w:r>
        <w:r w:rsidR="00877DC8">
          <w:rPr>
            <w:noProof/>
            <w:webHidden/>
          </w:rPr>
          <w:fldChar w:fldCharType="begin"/>
        </w:r>
        <w:r w:rsidR="00877DC8">
          <w:rPr>
            <w:noProof/>
            <w:webHidden/>
          </w:rPr>
          <w:instrText xml:space="preserve"> PAGEREF _Toc25660406 \h </w:instrText>
        </w:r>
        <w:r w:rsidR="00877DC8">
          <w:rPr>
            <w:noProof/>
            <w:webHidden/>
          </w:rPr>
        </w:r>
        <w:r w:rsidR="00877DC8">
          <w:rPr>
            <w:noProof/>
            <w:webHidden/>
          </w:rPr>
          <w:fldChar w:fldCharType="separate"/>
        </w:r>
        <w:r w:rsidR="00877DC8">
          <w:rPr>
            <w:noProof/>
            <w:webHidden/>
          </w:rPr>
          <w:t>9</w:t>
        </w:r>
        <w:r w:rsidR="00877DC8">
          <w:rPr>
            <w:noProof/>
            <w:webHidden/>
          </w:rPr>
          <w:fldChar w:fldCharType="end"/>
        </w:r>
      </w:hyperlink>
    </w:p>
    <w:p w14:paraId="7811CCBD" w14:textId="20189C83" w:rsidR="00877DC8" w:rsidRDefault="00DE1563">
      <w:pPr>
        <w:pStyle w:val="TOC2"/>
        <w:rPr>
          <w:rFonts w:asciiTheme="minorHAnsi" w:eastAsiaTheme="minorEastAsia" w:hAnsiTheme="minorHAnsi" w:cstheme="minorBidi"/>
          <w:noProof/>
          <w:sz w:val="22"/>
          <w:szCs w:val="22"/>
          <w:lang w:eastAsia="en-US" w:bidi="ar-SA"/>
        </w:rPr>
      </w:pPr>
      <w:hyperlink w:anchor="_Toc25660407" w:history="1">
        <w:r w:rsidR="00877DC8" w:rsidRPr="00367C09">
          <w:rPr>
            <w:rStyle w:val="Hyperlink"/>
            <w:rFonts w:cs="Tahoma"/>
            <w:noProof/>
          </w:rPr>
          <w:t>10.2.</w:t>
        </w:r>
        <w:r w:rsidR="00877DC8">
          <w:rPr>
            <w:rFonts w:asciiTheme="minorHAnsi" w:eastAsiaTheme="minorEastAsia" w:hAnsiTheme="minorHAnsi" w:cstheme="minorBidi"/>
            <w:noProof/>
            <w:sz w:val="22"/>
            <w:szCs w:val="22"/>
            <w:lang w:eastAsia="en-US" w:bidi="ar-SA"/>
          </w:rPr>
          <w:tab/>
        </w:r>
        <w:r w:rsidR="00877DC8" w:rsidRPr="00367C09">
          <w:rPr>
            <w:rStyle w:val="Hyperlink"/>
            <w:noProof/>
          </w:rPr>
          <w:t>Quản lý công việc</w:t>
        </w:r>
        <w:r w:rsidR="00877DC8">
          <w:rPr>
            <w:noProof/>
            <w:webHidden/>
          </w:rPr>
          <w:tab/>
        </w:r>
        <w:r w:rsidR="00877DC8">
          <w:rPr>
            <w:noProof/>
            <w:webHidden/>
          </w:rPr>
          <w:fldChar w:fldCharType="begin"/>
        </w:r>
        <w:r w:rsidR="00877DC8">
          <w:rPr>
            <w:noProof/>
            <w:webHidden/>
          </w:rPr>
          <w:instrText xml:space="preserve"> PAGEREF _Toc25660407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5DE8590F" w14:textId="06E23BFF" w:rsidR="00877DC8" w:rsidRDefault="00DE1563">
      <w:pPr>
        <w:pStyle w:val="TOC1"/>
        <w:rPr>
          <w:rFonts w:asciiTheme="minorHAnsi" w:eastAsiaTheme="minorEastAsia" w:hAnsiTheme="minorHAnsi" w:cstheme="minorBidi"/>
          <w:b w:val="0"/>
          <w:bCs w:val="0"/>
          <w:caps w:val="0"/>
          <w:noProof/>
          <w:sz w:val="22"/>
          <w:szCs w:val="22"/>
          <w:lang w:eastAsia="en-US" w:bidi="ar-SA"/>
        </w:rPr>
      </w:pPr>
      <w:hyperlink w:anchor="_Toc25660408" w:history="1">
        <w:r w:rsidR="00877DC8" w:rsidRPr="00367C09">
          <w:rPr>
            <w:rStyle w:val="Hyperlink"/>
            <w:noProof/>
            <w:lang w:eastAsia="en-US"/>
          </w:rPr>
          <w:t>11.</w:t>
        </w:r>
        <w:r w:rsidR="00877DC8">
          <w:rPr>
            <w:rFonts w:asciiTheme="minorHAnsi" w:eastAsiaTheme="minorEastAsia" w:hAnsiTheme="minorHAnsi" w:cstheme="minorBidi"/>
            <w:b w:val="0"/>
            <w:bCs w:val="0"/>
            <w:caps w:val="0"/>
            <w:noProof/>
            <w:sz w:val="22"/>
            <w:szCs w:val="22"/>
            <w:lang w:eastAsia="en-US" w:bidi="ar-SA"/>
          </w:rPr>
          <w:tab/>
        </w:r>
        <w:r w:rsidR="00877DC8" w:rsidRPr="00367C09">
          <w:rPr>
            <w:rStyle w:val="Hyperlink"/>
            <w:noProof/>
            <w:lang w:eastAsia="en-US"/>
          </w:rPr>
          <w:t>Danh mục tài liệu liên quan</w:t>
        </w:r>
        <w:r w:rsidR="00877DC8">
          <w:rPr>
            <w:noProof/>
            <w:webHidden/>
          </w:rPr>
          <w:tab/>
        </w:r>
        <w:r w:rsidR="00877DC8">
          <w:rPr>
            <w:noProof/>
            <w:webHidden/>
          </w:rPr>
          <w:fldChar w:fldCharType="begin"/>
        </w:r>
        <w:r w:rsidR="00877DC8">
          <w:rPr>
            <w:noProof/>
            <w:webHidden/>
          </w:rPr>
          <w:instrText xml:space="preserve"> PAGEREF _Toc25660408 \h </w:instrText>
        </w:r>
        <w:r w:rsidR="00877DC8">
          <w:rPr>
            <w:noProof/>
            <w:webHidden/>
          </w:rPr>
        </w:r>
        <w:r w:rsidR="00877DC8">
          <w:rPr>
            <w:noProof/>
            <w:webHidden/>
          </w:rPr>
          <w:fldChar w:fldCharType="separate"/>
        </w:r>
        <w:r w:rsidR="00877DC8">
          <w:rPr>
            <w:noProof/>
            <w:webHidden/>
          </w:rPr>
          <w:t>10</w:t>
        </w:r>
        <w:r w:rsidR="00877DC8">
          <w:rPr>
            <w:noProof/>
            <w:webHidden/>
          </w:rPr>
          <w:fldChar w:fldCharType="end"/>
        </w:r>
      </w:hyperlink>
    </w:p>
    <w:p w14:paraId="4BA721B3" w14:textId="35AD6B97" w:rsidR="00727431" w:rsidRDefault="00030EB1" w:rsidP="005F37E7">
      <w:pPr>
        <w:pStyle w:val="TOC3"/>
      </w:pPr>
      <w:r>
        <w:rPr>
          <w:rFonts w:eastAsia="Tahoma" w:cs="Tahoma"/>
          <w:u w:val="single"/>
        </w:rPr>
        <w:fldChar w:fldCharType="end"/>
      </w:r>
      <w:r w:rsidR="00F34A9B">
        <w:t xml:space="preserve"> </w:t>
      </w:r>
      <w:r w:rsidR="00727431">
        <w:br w:type="page"/>
      </w:r>
    </w:p>
    <w:p w14:paraId="2F391810" w14:textId="68A69BB3" w:rsidR="00224F53" w:rsidRDefault="00224F53" w:rsidP="009A4C41">
      <w:pPr>
        <w:pStyle w:val="NormalH"/>
        <w:rPr>
          <w:color w:val="951B13"/>
        </w:rPr>
      </w:pPr>
      <w:r w:rsidRPr="00224F53">
        <w:rPr>
          <w:color w:val="951B13"/>
        </w:rPr>
        <w:lastRenderedPageBreak/>
        <w:t xml:space="preserve">YÊU CẦU </w:t>
      </w:r>
      <w:r w:rsidR="002963B3">
        <w:rPr>
          <w:color w:val="951B13"/>
        </w:rPr>
        <w:t xml:space="preserve">BẮT BUỘC </w:t>
      </w:r>
      <w:r w:rsidRPr="00224F53">
        <w:rPr>
          <w:color w:val="951B13"/>
        </w:rPr>
        <w:t>CỦA BÀI T</w:t>
      </w:r>
      <w:r>
        <w:rPr>
          <w:color w:val="951B13"/>
        </w:rPr>
        <w:t>ẬP Lớn</w:t>
      </w:r>
    </w:p>
    <w:p w14:paraId="42E595DD" w14:textId="22B7C0AD" w:rsidR="00122C66" w:rsidRDefault="00224F53" w:rsidP="00A44839">
      <w:pPr>
        <w:jc w:val="center"/>
      </w:pPr>
      <w:r w:rsidRPr="00853766">
        <w:t xml:space="preserve">(Nội dung này </w:t>
      </w:r>
      <w:r w:rsidR="00853766" w:rsidRPr="00853766">
        <w:t>để tha</w:t>
      </w:r>
      <w:r w:rsidR="00853766">
        <w:t>m khảo cách làm bài tập lớn</w:t>
      </w:r>
      <w:r w:rsidR="003613A4">
        <w:t xml:space="preserve">. Trong </w:t>
      </w:r>
      <w:r w:rsidR="00122C66">
        <w:t>Quản lý dự án</w:t>
      </w:r>
      <w:r w:rsidR="003613A4">
        <w:t xml:space="preserve">, các qui tắc tương tự cũng sẽ được viết ra </w:t>
      </w:r>
      <w:r w:rsidR="008D4E35">
        <w:t>và phải</w:t>
      </w:r>
      <w:r w:rsidR="003613A4">
        <w:t xml:space="preserve"> bảo đảm cả nhóm phải tuân th</w:t>
      </w:r>
      <w:r w:rsidR="00770814">
        <w:t>ủ</w:t>
      </w:r>
      <w:r w:rsidR="008D4E35">
        <w:t>.</w:t>
      </w:r>
      <w:r w:rsidR="00122C66">
        <w:t>)</w:t>
      </w:r>
    </w:p>
    <w:p w14:paraId="72AAB5AF" w14:textId="77777777" w:rsidR="00A44839" w:rsidRDefault="00A44839" w:rsidP="00A44839"/>
    <w:p w14:paraId="0D147F48" w14:textId="5C038F45" w:rsidR="00A44839" w:rsidRPr="00A44839" w:rsidRDefault="00A44839" w:rsidP="00A44839">
      <w:pPr>
        <w:rPr>
          <w:rStyle w:val="Strong"/>
        </w:rPr>
      </w:pPr>
      <w:r w:rsidRPr="00A44839">
        <w:rPr>
          <w:rStyle w:val="Strong"/>
        </w:rPr>
        <w:t>V</w:t>
      </w:r>
      <w:r w:rsidR="00AC5ED2">
        <w:rPr>
          <w:rStyle w:val="Strong"/>
        </w:rPr>
        <w:t>Ề TỔ CHỨ</w:t>
      </w:r>
      <w:r w:rsidR="004A60F2">
        <w:rPr>
          <w:rStyle w:val="Strong"/>
        </w:rPr>
        <w:t>C</w:t>
      </w:r>
    </w:p>
    <w:p w14:paraId="7470A983" w14:textId="267EC4F5" w:rsidR="00A44839" w:rsidRDefault="00A44839" w:rsidP="008A60DC">
      <w:pPr>
        <w:pStyle w:val="ListParagraph"/>
        <w:numPr>
          <w:ilvl w:val="0"/>
          <w:numId w:val="34"/>
        </w:numPr>
      </w:pPr>
      <w:r>
        <w:t xml:space="preserve">Nhóm 4 </w:t>
      </w:r>
      <w:r w:rsidR="008A60DC">
        <w:t>sinh viên</w:t>
      </w:r>
    </w:p>
    <w:p w14:paraId="6856A6CB" w14:textId="530C9787" w:rsidR="009F0F85" w:rsidRPr="004A60F2" w:rsidRDefault="009F0F85" w:rsidP="008A60DC">
      <w:pPr>
        <w:pStyle w:val="ListParagraph"/>
        <w:numPr>
          <w:ilvl w:val="0"/>
          <w:numId w:val="34"/>
        </w:numPr>
      </w:pPr>
      <w:r w:rsidRPr="004A60F2">
        <w:t>Ngày 2020</w:t>
      </w:r>
      <w:r w:rsidR="005D09D2" w:rsidRPr="004A60F2">
        <w:t xml:space="preserve">/01/01 được coi là ngày </w:t>
      </w:r>
      <w:r w:rsidR="004A60F2" w:rsidRPr="004A60F2">
        <w:t>G, ng</w:t>
      </w:r>
      <w:r w:rsidR="004A60F2">
        <w:t xml:space="preserve">ày nộp bài, ngày kiểm tra để áp dụng cho mọi </w:t>
      </w:r>
      <w:r w:rsidR="001E2510">
        <w:t>thông tin bên dưới</w:t>
      </w:r>
    </w:p>
    <w:p w14:paraId="56D04E45" w14:textId="77777777" w:rsidR="00C64416" w:rsidRPr="004A60F2" w:rsidRDefault="00C64416" w:rsidP="00C64416">
      <w:pPr>
        <w:ind w:left="360"/>
      </w:pPr>
    </w:p>
    <w:p w14:paraId="7D494D8D" w14:textId="6125B57F" w:rsidR="00C64416" w:rsidRDefault="00AC5ED2" w:rsidP="00C64416">
      <w:r>
        <w:rPr>
          <w:rStyle w:val="Strong"/>
        </w:rPr>
        <w:t>VỀ QUẢN LÝ MÃ NGUỒN</w:t>
      </w:r>
    </w:p>
    <w:p w14:paraId="5326159C" w14:textId="2B9577B3" w:rsidR="00253719" w:rsidRDefault="00253719" w:rsidP="00C64416">
      <w:r>
        <w:t>Quản lý mã nguồn, tài liệu đều dựa trên Git.</w:t>
      </w:r>
    </w:p>
    <w:p w14:paraId="4990C3B2" w14:textId="6DA0F6B9" w:rsidR="00253719" w:rsidRDefault="00253719" w:rsidP="00C64416">
      <w:pPr>
        <w:pStyle w:val="ListParagraph"/>
        <w:numPr>
          <w:ilvl w:val="0"/>
          <w:numId w:val="35"/>
        </w:numPr>
      </w:pPr>
      <w:r>
        <w:t xml:space="preserve"> </w:t>
      </w:r>
      <w:r w:rsidRPr="00253719">
        <w:t>Mỗi SV đều phải có t</w:t>
      </w:r>
      <w:r>
        <w:t>ài khoản GitHub cá nhân.</w:t>
      </w:r>
    </w:p>
    <w:p w14:paraId="4CF788C9" w14:textId="4AEFEFF3" w:rsidR="00253719" w:rsidRDefault="00253719" w:rsidP="00C64416">
      <w:pPr>
        <w:pStyle w:val="ListParagraph"/>
        <w:numPr>
          <w:ilvl w:val="0"/>
          <w:numId w:val="35"/>
        </w:numPr>
      </w:pPr>
      <w:r>
        <w:t>Tạo một Repository chung cho cả nhóm</w:t>
      </w:r>
      <w:r w:rsidR="00F55141">
        <w:t xml:space="preserve"> chứa toàn bộ chương trình</w:t>
      </w:r>
    </w:p>
    <w:p w14:paraId="34E32D39" w14:textId="77777777" w:rsidR="00A84D40" w:rsidRDefault="00B65C9D" w:rsidP="00C64416">
      <w:pPr>
        <w:pStyle w:val="ListParagraph"/>
        <w:numPr>
          <w:ilvl w:val="0"/>
          <w:numId w:val="35"/>
        </w:numPr>
      </w:pPr>
      <w:r w:rsidRPr="0096683F">
        <w:t>Repo</w:t>
      </w:r>
      <w:r w:rsidR="00A7166E" w:rsidRPr="0096683F">
        <w:t xml:space="preserve">sitory được tổ chức </w:t>
      </w:r>
      <w:r w:rsidR="0096683F" w:rsidRPr="0096683F">
        <w:t>với 4 th</w:t>
      </w:r>
      <w:r w:rsidR="0096683F">
        <w:t>ư mục:</w:t>
      </w:r>
      <w:r w:rsidR="00A84D40" w:rsidRPr="00A84D40">
        <w:rPr>
          <w:noProof/>
        </w:rPr>
        <w:t xml:space="preserve"> </w:t>
      </w:r>
    </w:p>
    <w:p w14:paraId="15195018" w14:textId="7AE31270" w:rsidR="00253719" w:rsidRDefault="00CA32C8" w:rsidP="00A84D40">
      <w:pPr>
        <w:pStyle w:val="ListParagraph"/>
        <w:ind w:left="1440"/>
      </w:pPr>
      <w:r>
        <w:rPr>
          <w:noProof/>
          <w:lang w:eastAsia="en-US" w:bidi="ar-SA"/>
        </w:rPr>
        <w:drawing>
          <wp:inline distT="0" distB="0" distL="0" distR="0" wp14:anchorId="74474866" wp14:editId="0693E056">
            <wp:extent cx="2880625" cy="90893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7994" cy="920726"/>
                    </a:xfrm>
                    <a:prstGeom prst="rect">
                      <a:avLst/>
                    </a:prstGeom>
                  </pic:spPr>
                </pic:pic>
              </a:graphicData>
            </a:graphic>
          </wp:inline>
        </w:drawing>
      </w:r>
    </w:p>
    <w:p w14:paraId="6785BB57" w14:textId="227B4009" w:rsidR="0096683F" w:rsidRDefault="009E1B22" w:rsidP="00C64416">
      <w:pPr>
        <w:pStyle w:val="ListParagraph"/>
        <w:numPr>
          <w:ilvl w:val="2"/>
          <w:numId w:val="35"/>
        </w:numPr>
        <w:ind w:left="1620"/>
      </w:pPr>
      <w:r w:rsidRPr="009E1B22">
        <w:rPr>
          <w:b/>
          <w:bCs/>
        </w:rPr>
        <w:t>d</w:t>
      </w:r>
      <w:r w:rsidR="00A84D40" w:rsidRPr="009E1B22">
        <w:rPr>
          <w:b/>
          <w:bCs/>
        </w:rPr>
        <w:t>ocs:</w:t>
      </w:r>
      <w:r w:rsidR="00A84D40" w:rsidRPr="00A84D40">
        <w:t xml:space="preserve"> chứa tài liệu dự </w:t>
      </w:r>
      <w:r w:rsidR="00A84D40">
        <w:t>án</w:t>
      </w:r>
      <w:r w:rsidR="00E24534">
        <w:t xml:space="preserve"> tự viết</w:t>
      </w:r>
      <w:r w:rsidR="000342ED">
        <w:t>.</w:t>
      </w:r>
      <w:r w:rsidR="00FD4755">
        <w:t xml:space="preserve"> Đây là thư mục nội bộ của dự án</w:t>
      </w:r>
      <w:r w:rsidR="00F41A82">
        <w:t>.</w:t>
      </w:r>
      <w:r w:rsidR="000342ED">
        <w:t xml:space="preserve"> </w:t>
      </w:r>
      <w:r w:rsidR="00FD4755" w:rsidRPr="00FD4755">
        <w:rPr>
          <w:color w:val="FF0000"/>
        </w:rPr>
        <w:t>Trong học phần này, SV phải để chính</w:t>
      </w:r>
      <w:r w:rsidRPr="00FD4755">
        <w:rPr>
          <w:color w:val="FF0000"/>
        </w:rPr>
        <w:t xml:space="preserve"> bản</w:t>
      </w:r>
      <w:r w:rsidR="00E24534" w:rsidRPr="00FD4755">
        <w:rPr>
          <w:color w:val="FF0000"/>
        </w:rPr>
        <w:t xml:space="preserve"> báo cáo này</w:t>
      </w:r>
      <w:r w:rsidR="00FD4755" w:rsidRPr="00FD4755">
        <w:rPr>
          <w:color w:val="FF0000"/>
        </w:rPr>
        <w:t xml:space="preserve"> vào đây, và cùng nhau kết hợp soạn thảo chung với file này</w:t>
      </w:r>
      <w:r w:rsidR="00E24534">
        <w:t xml:space="preserve">. </w:t>
      </w:r>
    </w:p>
    <w:p w14:paraId="1E80A659" w14:textId="0190FB12" w:rsidR="00BA11C8" w:rsidRPr="000342ED" w:rsidRDefault="00BA11C8" w:rsidP="00C64416">
      <w:pPr>
        <w:pStyle w:val="ListParagraph"/>
        <w:numPr>
          <w:ilvl w:val="2"/>
          <w:numId w:val="35"/>
        </w:numPr>
        <w:ind w:left="1620"/>
        <w:rPr>
          <w:color w:val="FF0000"/>
        </w:rPr>
      </w:pPr>
      <w:proofErr w:type="gramStart"/>
      <w:r w:rsidRPr="001307F8">
        <w:rPr>
          <w:b/>
          <w:bCs/>
        </w:rPr>
        <w:t>references </w:t>
      </w:r>
      <w:r w:rsidRPr="001307F8">
        <w:t>:</w:t>
      </w:r>
      <w:proofErr w:type="gramEnd"/>
      <w:r w:rsidRPr="001307F8">
        <w:t xml:space="preserve"> thư</w:t>
      </w:r>
      <w:r w:rsidR="001307F8" w:rsidRPr="001307F8">
        <w:t xml:space="preserve"> mục chứa </w:t>
      </w:r>
      <w:r w:rsidR="001307F8">
        <w:t>bản gốc, tài liệu tham khảo gốc lấy về từ internet… Ví dụ, nếu dev tham khảo mã nguồn mở XYZ, thì dev phải đưa file nén mã nguồn mở gốc đó vào thư mục này, đồng thời giải nén và co</w:t>
      </w:r>
      <w:r w:rsidR="00B17B99">
        <w:t xml:space="preserve">py một lần nữa vào thư mục </w:t>
      </w:r>
      <w:r w:rsidR="00B17B99" w:rsidRPr="00B17B99">
        <w:rPr>
          <w:b/>
          <w:bCs/>
        </w:rPr>
        <w:t>sources</w:t>
      </w:r>
      <w:r w:rsidR="00875549">
        <w:rPr>
          <w:b/>
          <w:bCs/>
        </w:rPr>
        <w:t>.</w:t>
      </w:r>
      <w:r w:rsidR="00875549" w:rsidRPr="00875549">
        <w:t xml:space="preserve"> </w:t>
      </w:r>
      <w:r w:rsidR="00875549" w:rsidRPr="000342ED">
        <w:rPr>
          <w:color w:val="FF0000"/>
        </w:rPr>
        <w:t>SV chỉ cần copy tượng trưng một vài file text vào đây là được</w:t>
      </w:r>
    </w:p>
    <w:p w14:paraId="446D1F5A" w14:textId="5E5B41A2" w:rsidR="00875549" w:rsidRDefault="00875549" w:rsidP="00C64416">
      <w:pPr>
        <w:pStyle w:val="ListParagraph"/>
        <w:numPr>
          <w:ilvl w:val="2"/>
          <w:numId w:val="35"/>
        </w:numPr>
        <w:ind w:left="1620"/>
      </w:pPr>
      <w:r w:rsidRPr="0043374D">
        <w:rPr>
          <w:b/>
          <w:bCs/>
        </w:rPr>
        <w:t>releases</w:t>
      </w:r>
      <w:r w:rsidRPr="0043374D">
        <w:t>:</w:t>
      </w:r>
      <w:r w:rsidR="00CA32C8" w:rsidRPr="0043374D">
        <w:t xml:space="preserve"> </w:t>
      </w:r>
      <w:r w:rsidR="0043374D" w:rsidRPr="0043374D">
        <w:t>mỗi khi gửi c</w:t>
      </w:r>
      <w:r w:rsidR="0043374D">
        <w:t xml:space="preserve">ho khách hàng (giáo viên), </w:t>
      </w:r>
      <w:r w:rsidR="00D21A43">
        <w:t xml:space="preserve">SV sẽ tạo ra một thư mục con có </w:t>
      </w:r>
      <w:r w:rsidR="007A2CA7">
        <w:t xml:space="preserve">dạng </w:t>
      </w:r>
      <w:r w:rsidR="007A2CA7" w:rsidRPr="007A2CA7">
        <w:rPr>
          <w:b/>
          <w:bCs/>
          <w:i/>
          <w:iCs/>
        </w:rPr>
        <w:t>yyyymmdd</w:t>
      </w:r>
      <w:r w:rsidR="00F461C3">
        <w:rPr>
          <w:b/>
          <w:bCs/>
          <w:i/>
          <w:iCs/>
        </w:rPr>
        <w:t xml:space="preserve"> </w:t>
      </w:r>
      <w:r w:rsidR="00F461C3" w:rsidRPr="00F461C3">
        <w:rPr>
          <w:i/>
          <w:iCs/>
        </w:rPr>
        <w:t>là</w:t>
      </w:r>
      <w:r w:rsidR="00F461C3">
        <w:t xml:space="preserve"> ngày bàn giao</w:t>
      </w:r>
      <w:r w:rsidR="007A2CA7">
        <w:t>, và copy toàn bộ các tài liệu vào đó</w:t>
      </w:r>
      <w:r w:rsidR="008346FB">
        <w:t>.</w:t>
      </w:r>
      <w:r w:rsidR="007F1B3F">
        <w:t xml:space="preserve"> </w:t>
      </w:r>
      <w:r w:rsidR="007F1B3F" w:rsidRPr="000342ED">
        <w:rPr>
          <w:color w:val="FF0000"/>
        </w:rPr>
        <w:t>Trong học phần này</w:t>
      </w:r>
      <w:r w:rsidR="002963B3" w:rsidRPr="000342ED">
        <w:rPr>
          <w:color w:val="FF0000"/>
        </w:rPr>
        <w:t>, SV</w:t>
      </w:r>
      <w:r w:rsidR="0062484B" w:rsidRPr="000342ED">
        <w:rPr>
          <w:color w:val="FF0000"/>
        </w:rPr>
        <w:t xml:space="preserve"> tạo tượng trưng</w:t>
      </w:r>
      <w:r w:rsidR="002417E3" w:rsidRPr="000342ED">
        <w:rPr>
          <w:color w:val="FF0000"/>
        </w:rPr>
        <w:t xml:space="preserve"> một số</w:t>
      </w:r>
      <w:r w:rsidR="0062484B" w:rsidRPr="000342ED">
        <w:rPr>
          <w:color w:val="FF0000"/>
        </w:rPr>
        <w:t xml:space="preserve"> </w:t>
      </w:r>
      <w:r w:rsidR="00C356CB" w:rsidRPr="000342ED">
        <w:rPr>
          <w:color w:val="FF0000"/>
        </w:rPr>
        <w:t>ngày</w:t>
      </w:r>
      <w:r w:rsidR="00C26A31" w:rsidRPr="000342ED">
        <w:rPr>
          <w:color w:val="FF0000"/>
        </w:rPr>
        <w:t xml:space="preserve">, trong đó có </w:t>
      </w:r>
      <w:r w:rsidR="00AA2B9A" w:rsidRPr="000342ED">
        <w:rPr>
          <w:color w:val="FF0000"/>
        </w:rPr>
        <w:t xml:space="preserve">qui định lấy </w:t>
      </w:r>
      <w:r w:rsidR="00AA2B9A" w:rsidRPr="001E2510">
        <w:rPr>
          <w:b/>
          <w:bCs/>
          <w:color w:val="FF0000"/>
        </w:rPr>
        <w:t xml:space="preserve">ngày </w:t>
      </w:r>
      <w:r w:rsidR="001E2510" w:rsidRPr="001E2510">
        <w:rPr>
          <w:b/>
          <w:bCs/>
          <w:color w:val="FF0000"/>
        </w:rPr>
        <w:t>G</w:t>
      </w:r>
      <w:r w:rsidR="001E2510">
        <w:rPr>
          <w:color w:val="FF0000"/>
        </w:rPr>
        <w:t xml:space="preserve"> </w:t>
      </w:r>
      <w:r w:rsidR="00AA2B9A" w:rsidRPr="000342ED">
        <w:rPr>
          <w:color w:val="FF0000"/>
        </w:rPr>
        <w:t>để làm</w:t>
      </w:r>
      <w:r w:rsidR="000E3E6E" w:rsidRPr="000342ED">
        <w:rPr>
          <w:color w:val="FF0000"/>
        </w:rPr>
        <w:t xml:space="preserve"> ngày nộp </w:t>
      </w:r>
      <w:r w:rsidR="000342ED" w:rsidRPr="000342ED">
        <w:rPr>
          <w:color w:val="FF0000"/>
        </w:rPr>
        <w:t>BTL chính thức</w:t>
      </w:r>
    </w:p>
    <w:p w14:paraId="7ED236C0" w14:textId="3ED6F85E" w:rsidR="007A2CA7" w:rsidRPr="0043374D" w:rsidRDefault="007A2CA7" w:rsidP="00C64416">
      <w:pPr>
        <w:pStyle w:val="ListParagraph"/>
        <w:ind w:left="1620"/>
      </w:pPr>
      <w:r>
        <w:rPr>
          <w:noProof/>
          <w:lang w:eastAsia="en-US" w:bidi="ar-SA"/>
        </w:rPr>
        <w:drawing>
          <wp:inline distT="0" distB="0" distL="0" distR="0" wp14:anchorId="5803104E" wp14:editId="01B72F42">
            <wp:extent cx="761120" cy="490816"/>
            <wp:effectExtent l="0" t="0" r="127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770881" cy="497111"/>
                    </a:xfrm>
                    <a:prstGeom prst="rect">
                      <a:avLst/>
                    </a:prstGeom>
                  </pic:spPr>
                </pic:pic>
              </a:graphicData>
            </a:graphic>
          </wp:inline>
        </w:drawing>
      </w:r>
    </w:p>
    <w:p w14:paraId="555D2466" w14:textId="41A96911" w:rsidR="00A7166E" w:rsidRDefault="009245BF" w:rsidP="00C64416">
      <w:pPr>
        <w:pStyle w:val="ListParagraph"/>
        <w:numPr>
          <w:ilvl w:val="2"/>
          <w:numId w:val="35"/>
        </w:numPr>
        <w:ind w:left="1620"/>
        <w:rPr>
          <w:lang w:val="fr-FR"/>
        </w:rPr>
      </w:pPr>
      <w:proofErr w:type="gramStart"/>
      <w:r w:rsidRPr="009245BF">
        <w:rPr>
          <w:b/>
          <w:bCs/>
          <w:lang w:val="fr-FR"/>
        </w:rPr>
        <w:t>sources:</w:t>
      </w:r>
      <w:proofErr w:type="gramEnd"/>
      <w:r w:rsidRPr="009245BF">
        <w:rPr>
          <w:b/>
          <w:bCs/>
          <w:lang w:val="fr-FR"/>
        </w:rPr>
        <w:t xml:space="preserve"> </w:t>
      </w:r>
      <w:r w:rsidRPr="009245BF">
        <w:rPr>
          <w:lang w:val="fr-FR"/>
        </w:rPr>
        <w:t>chứa mã nguồn c</w:t>
      </w:r>
      <w:r>
        <w:rPr>
          <w:lang w:val="fr-FR"/>
        </w:rPr>
        <w:t xml:space="preserve">ủa sản phẩm. </w:t>
      </w:r>
      <w:r w:rsidR="00F41A82" w:rsidRPr="00F41A82">
        <w:rPr>
          <w:color w:val="FF0000"/>
          <w:lang w:val="fr-FR"/>
        </w:rPr>
        <w:t xml:space="preserve">Trong học phần này, </w:t>
      </w:r>
      <w:r w:rsidR="00C30C8F" w:rsidRPr="00F41A82">
        <w:rPr>
          <w:color w:val="FF0000"/>
          <w:lang w:val="fr-FR"/>
        </w:rPr>
        <w:t>SV c</w:t>
      </w:r>
      <w:r w:rsidRPr="00F41A82">
        <w:rPr>
          <w:color w:val="FF0000"/>
          <w:lang w:val="fr-FR"/>
        </w:rPr>
        <w:t>hỉ cần</w:t>
      </w:r>
      <w:r w:rsidR="00EA3398" w:rsidRPr="00F41A82">
        <w:rPr>
          <w:color w:val="FF0000"/>
          <w:lang w:val="fr-FR"/>
        </w:rPr>
        <w:t xml:space="preserve"> copy tượng trưng một vài file </w:t>
      </w:r>
      <w:r w:rsidR="00C30C8F" w:rsidRPr="00F41A82">
        <w:rPr>
          <w:color w:val="FF0000"/>
          <w:lang w:val="fr-FR"/>
        </w:rPr>
        <w:t>vào đây là được.</w:t>
      </w:r>
    </w:p>
    <w:p w14:paraId="47BF37E1" w14:textId="0F758EF1" w:rsidR="002963B3" w:rsidRDefault="00551589" w:rsidP="00C64416">
      <w:pPr>
        <w:pStyle w:val="ListParagraph"/>
        <w:numPr>
          <w:ilvl w:val="0"/>
          <w:numId w:val="35"/>
        </w:numPr>
        <w:rPr>
          <w:color w:val="FF0000"/>
          <w:lang w:val="fr-FR"/>
        </w:rPr>
      </w:pPr>
      <w:r w:rsidRPr="00551589">
        <w:rPr>
          <w:lang w:val="fr-FR"/>
        </w:rPr>
        <w:t>Mỗi thành viên trong nhóm tự soạn th</w:t>
      </w:r>
      <w:r>
        <w:rPr>
          <w:lang w:val="fr-FR"/>
        </w:rPr>
        <w:t>ảo và phải upload</w:t>
      </w:r>
      <w:r w:rsidR="004F37AE">
        <w:rPr>
          <w:lang w:val="fr-FR"/>
        </w:rPr>
        <w:t xml:space="preserve"> các chỉnh sửa lên GitHub. </w:t>
      </w:r>
      <w:r w:rsidR="004F37AE" w:rsidRPr="00E70D25">
        <w:rPr>
          <w:color w:val="FF0000"/>
          <w:lang w:val="fr-FR"/>
        </w:rPr>
        <w:t xml:space="preserve">Trong học phần này, </w:t>
      </w:r>
      <w:r w:rsidR="00A4571D" w:rsidRPr="00E70D25">
        <w:rPr>
          <w:color w:val="FF0000"/>
          <w:lang w:val="fr-FR"/>
        </w:rPr>
        <w:t xml:space="preserve">mỗi </w:t>
      </w:r>
      <w:r w:rsidR="004F37AE" w:rsidRPr="00E70D25">
        <w:rPr>
          <w:color w:val="FF0000"/>
          <w:lang w:val="fr-FR"/>
        </w:rPr>
        <w:t xml:space="preserve">SV cần đạt được </w:t>
      </w:r>
      <w:r w:rsidR="00A4571D" w:rsidRPr="00E70D25">
        <w:rPr>
          <w:color w:val="FF0000"/>
          <w:lang w:val="fr-FR"/>
        </w:rPr>
        <w:t>&gt;=</w:t>
      </w:r>
      <w:r w:rsidR="004F37AE" w:rsidRPr="00E70D25">
        <w:rPr>
          <w:color w:val="FF0000"/>
          <w:lang w:val="fr-FR"/>
        </w:rPr>
        <w:t>10 commit</w:t>
      </w:r>
      <w:r w:rsidR="00A4571D" w:rsidRPr="00E70D25">
        <w:rPr>
          <w:color w:val="FF0000"/>
          <w:lang w:val="fr-FR"/>
        </w:rPr>
        <w:t xml:space="preserve"> </w:t>
      </w:r>
      <w:r w:rsidR="00E70D25" w:rsidRPr="00E70D25">
        <w:rPr>
          <w:color w:val="FF0000"/>
          <w:lang w:val="fr-FR"/>
        </w:rPr>
        <w:t>cho file báo cáo này.</w:t>
      </w:r>
    </w:p>
    <w:p w14:paraId="6D6F205A" w14:textId="77777777" w:rsidR="00C71AF5" w:rsidRDefault="00C71AF5" w:rsidP="00C71AF5">
      <w:pPr>
        <w:rPr>
          <w:rStyle w:val="Strong"/>
        </w:rPr>
      </w:pPr>
    </w:p>
    <w:p w14:paraId="431F6B75" w14:textId="77777777" w:rsidR="003473EC" w:rsidRDefault="003473EC">
      <w:pPr>
        <w:widowControl/>
        <w:suppressAutoHyphens w:val="0"/>
        <w:spacing w:after="0" w:line="240" w:lineRule="auto"/>
        <w:jc w:val="left"/>
        <w:rPr>
          <w:rStyle w:val="Strong"/>
        </w:rPr>
      </w:pPr>
      <w:r>
        <w:rPr>
          <w:rStyle w:val="Strong"/>
        </w:rPr>
        <w:br w:type="page"/>
      </w:r>
    </w:p>
    <w:p w14:paraId="4E1F0728" w14:textId="648AFD2C" w:rsidR="00C71AF5" w:rsidRPr="00AC5ED2" w:rsidRDefault="00AC5ED2" w:rsidP="00C71AF5">
      <w:pPr>
        <w:rPr>
          <w:rStyle w:val="Strong"/>
        </w:rPr>
      </w:pPr>
      <w:r w:rsidRPr="00AC5ED2">
        <w:rPr>
          <w:rStyle w:val="Strong"/>
        </w:rPr>
        <w:lastRenderedPageBreak/>
        <w:t>VỀ QUẢN LÝ CÔNG VIỆ</w:t>
      </w:r>
      <w:r>
        <w:rPr>
          <w:rStyle w:val="Strong"/>
        </w:rPr>
        <w:t>C</w:t>
      </w:r>
    </w:p>
    <w:p w14:paraId="5A171621" w14:textId="7AC82C9B" w:rsidR="00C71AF5" w:rsidRDefault="00577108" w:rsidP="00C71AF5">
      <w:r w:rsidRPr="00577108">
        <w:t>Sử dụng công cụ MS Planner với tài</w:t>
      </w:r>
      <w:r>
        <w:t xml:space="preserve"> khoản email trường của SV</w:t>
      </w:r>
      <w:r w:rsidR="002B5322">
        <w:t xml:space="preserve">. </w:t>
      </w:r>
      <w:r w:rsidR="00507006">
        <w:t xml:space="preserve">  </w:t>
      </w:r>
      <w:hyperlink r:id="rId11" w:history="1">
        <w:r w:rsidR="00507006">
          <w:rPr>
            <w:rStyle w:val="Hyperlink"/>
          </w:rPr>
          <w:t>https://tasks.office.com/</w:t>
        </w:r>
      </w:hyperlink>
    </w:p>
    <w:p w14:paraId="6C6429EC" w14:textId="49725C93" w:rsidR="00715834" w:rsidRDefault="00715834" w:rsidP="00C71AF5">
      <w:pPr>
        <w:rPr>
          <w:i/>
          <w:iCs/>
        </w:rPr>
      </w:pPr>
      <w:r w:rsidRPr="00715834">
        <w:rPr>
          <w:i/>
          <w:iCs/>
        </w:rPr>
        <w:t>Gợi ý</w:t>
      </w:r>
      <w:r>
        <w:rPr>
          <w:i/>
          <w:iCs/>
        </w:rPr>
        <w:t>:</w:t>
      </w:r>
      <w:r w:rsidRPr="00715834">
        <w:rPr>
          <w:i/>
          <w:iCs/>
        </w:rPr>
        <w:t xml:space="preserve"> </w:t>
      </w:r>
      <w:r>
        <w:rPr>
          <w:i/>
          <w:iCs/>
        </w:rPr>
        <w:t>yêu cầu này của bài tập lớn có thể tiến hành luôn và ngay, không ảnh hưởng tới phần báo cáo</w:t>
      </w:r>
    </w:p>
    <w:p w14:paraId="2E0CB7EB" w14:textId="77777777" w:rsidR="00715834" w:rsidRPr="00715834" w:rsidRDefault="00715834" w:rsidP="00C71AF5">
      <w:pPr>
        <w:rPr>
          <w:i/>
          <w:iCs/>
        </w:rPr>
      </w:pPr>
    </w:p>
    <w:p w14:paraId="42B8DA76" w14:textId="0E557E86" w:rsidR="00C71AF5" w:rsidRDefault="00C71AF5" w:rsidP="00C71AF5">
      <w:pPr>
        <w:pStyle w:val="ListParagraph"/>
        <w:numPr>
          <w:ilvl w:val="0"/>
          <w:numId w:val="36"/>
        </w:numPr>
      </w:pPr>
      <w:r w:rsidRPr="00577108">
        <w:t xml:space="preserve"> </w:t>
      </w:r>
      <w:r w:rsidRPr="002B5322">
        <w:t xml:space="preserve">Mỗi SV đều phải có tài khoản </w:t>
      </w:r>
      <w:r w:rsidR="002B5322" w:rsidRPr="00577108">
        <w:t xml:space="preserve">MS Planner </w:t>
      </w:r>
      <w:r w:rsidRPr="002B5322">
        <w:t>cá nhân.</w:t>
      </w:r>
    </w:p>
    <w:p w14:paraId="07E327DB" w14:textId="1AEEDDCF" w:rsidR="005558A8" w:rsidRDefault="005558A8" w:rsidP="005558A8">
      <w:pPr>
        <w:pStyle w:val="ListParagraph"/>
        <w:numPr>
          <w:ilvl w:val="0"/>
          <w:numId w:val="36"/>
        </w:numPr>
      </w:pPr>
      <w:r>
        <w:t xml:space="preserve">Tạo một Project chung cho cả nhóm </w:t>
      </w:r>
    </w:p>
    <w:p w14:paraId="58BFFF20" w14:textId="5EFABA9B" w:rsidR="00455F19" w:rsidRDefault="00455F19" w:rsidP="005558A8">
      <w:pPr>
        <w:pStyle w:val="ListParagraph"/>
        <w:numPr>
          <w:ilvl w:val="0"/>
          <w:numId w:val="36"/>
        </w:numPr>
      </w:pPr>
      <w:r>
        <w:t xml:space="preserve">Add tài khoản giáo viên </w:t>
      </w:r>
      <w:hyperlink r:id="rId12" w:history="1">
        <w:r w:rsidRPr="001D086A">
          <w:rPr>
            <w:rStyle w:val="Hyperlink"/>
          </w:rPr>
          <w:t>tien.nguyenduc@hust.edu.vn</w:t>
        </w:r>
      </w:hyperlink>
      <w:r>
        <w:t xml:space="preserve"> như là m</w:t>
      </w:r>
      <w:r w:rsidR="00A31DC4">
        <w:t>ột thành viên của dự án</w:t>
      </w:r>
    </w:p>
    <w:p w14:paraId="25C46F3B" w14:textId="57749F49" w:rsidR="00C93D1F" w:rsidRPr="00F72B6D" w:rsidRDefault="00C93D1F" w:rsidP="005558A8">
      <w:pPr>
        <w:pStyle w:val="ListParagraph"/>
        <w:numPr>
          <w:ilvl w:val="0"/>
          <w:numId w:val="36"/>
        </w:numPr>
      </w:pPr>
      <w:r w:rsidRPr="00F72B6D">
        <w:t>Cấu trúc Project với 3 cột cơ bản</w:t>
      </w:r>
      <w:r w:rsidR="00F72B6D" w:rsidRPr="00F72B6D">
        <w:t xml:space="preserve"> (T</w:t>
      </w:r>
      <w:r w:rsidR="00F72B6D">
        <w:t>ùy ý thêm các cột khác)</w:t>
      </w:r>
    </w:p>
    <w:p w14:paraId="00E38671" w14:textId="75C9B3AC" w:rsidR="00AC7F66" w:rsidRDefault="00C93D1F" w:rsidP="00F31DE3">
      <w:pPr>
        <w:pStyle w:val="ListParagraph"/>
        <w:ind w:left="720"/>
        <w:jc w:val="center"/>
      </w:pPr>
      <w:r>
        <w:rPr>
          <w:noProof/>
          <w:lang w:eastAsia="en-US" w:bidi="ar-SA"/>
        </w:rPr>
        <w:drawing>
          <wp:inline distT="0" distB="0" distL="0" distR="0" wp14:anchorId="0202A120" wp14:editId="5DE3375F">
            <wp:extent cx="2790908" cy="1711100"/>
            <wp:effectExtent l="0" t="0" r="0" b="0"/>
            <wp:docPr id="4" name="Picture 4" descr="Image result for kanb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kanba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15768" cy="1726342"/>
                    </a:xfrm>
                    <a:prstGeom prst="rect">
                      <a:avLst/>
                    </a:prstGeom>
                    <a:noFill/>
                    <a:ln>
                      <a:noFill/>
                    </a:ln>
                  </pic:spPr>
                </pic:pic>
              </a:graphicData>
            </a:graphic>
          </wp:inline>
        </w:drawing>
      </w:r>
    </w:p>
    <w:p w14:paraId="2A5F4091" w14:textId="2DAA55E5" w:rsidR="002B3B67" w:rsidRDefault="009030C7" w:rsidP="002B3B67">
      <w:pPr>
        <w:pStyle w:val="ListParagraph"/>
        <w:numPr>
          <w:ilvl w:val="0"/>
          <w:numId w:val="36"/>
        </w:numPr>
      </w:pPr>
      <w:r>
        <w:t xml:space="preserve">Ở mỗi </w:t>
      </w:r>
      <w:proofErr w:type="gramStart"/>
      <w:r>
        <w:t>cột,</w:t>
      </w:r>
      <w:r w:rsidR="004427C7" w:rsidRPr="004427C7">
        <w:t xml:space="preserve">  yêu</w:t>
      </w:r>
      <w:proofErr w:type="gramEnd"/>
      <w:r w:rsidR="004427C7" w:rsidRPr="004427C7">
        <w:t xml:space="preserve"> cầu t</w:t>
      </w:r>
      <w:r w:rsidR="004427C7">
        <w:t>ạo ra</w:t>
      </w:r>
      <w:r w:rsidR="00100106">
        <w:t xml:space="preserve"> 12</w:t>
      </w:r>
      <w:r w:rsidR="00345A50">
        <w:t xml:space="preserve"> công việc</w:t>
      </w:r>
      <w:r w:rsidR="00100106">
        <w:t xml:space="preserve"> (</w:t>
      </w:r>
      <w:r w:rsidR="00345A50">
        <w:t>task</w:t>
      </w:r>
      <w:r w:rsidR="00100106">
        <w:t>)</w:t>
      </w:r>
      <w:r>
        <w:t xml:space="preserve"> và gán</w:t>
      </w:r>
      <w:r w:rsidR="00100106">
        <w:t xml:space="preserve"> (assign)</w:t>
      </w:r>
      <w:r>
        <w:t xml:space="preserve"> đều cho mỗi</w:t>
      </w:r>
      <w:r w:rsidR="0079293C">
        <w:t xml:space="preserve"> thành viên</w:t>
      </w:r>
      <w:r w:rsidR="00100106">
        <w:t xml:space="preserve"> 3 task</w:t>
      </w:r>
      <w:r w:rsidR="006158E3">
        <w:t xml:space="preserve">. </w:t>
      </w:r>
    </w:p>
    <w:p w14:paraId="33C3139D" w14:textId="6F34D364" w:rsidR="00000D34" w:rsidRPr="004427C7" w:rsidRDefault="00000D34" w:rsidP="002B3B67">
      <w:pPr>
        <w:pStyle w:val="ListParagraph"/>
        <w:numPr>
          <w:ilvl w:val="0"/>
          <w:numId w:val="36"/>
        </w:numPr>
      </w:pPr>
      <w:r>
        <w:t xml:space="preserve">Gán due date (ngày kết thúc) của tất cả các job là </w:t>
      </w:r>
      <w:r w:rsidRPr="001E2510">
        <w:rPr>
          <w:b/>
          <w:bCs/>
        </w:rPr>
        <w:t>ngày</w:t>
      </w:r>
      <w:r w:rsidR="001E2510" w:rsidRPr="001E2510">
        <w:rPr>
          <w:b/>
          <w:bCs/>
        </w:rPr>
        <w:t xml:space="preserve"> G</w:t>
      </w:r>
    </w:p>
    <w:p w14:paraId="55FEBE66" w14:textId="77777777" w:rsidR="002B3B67" w:rsidRPr="004427C7" w:rsidRDefault="002B3B67" w:rsidP="00F31DE3">
      <w:pPr>
        <w:pStyle w:val="ListParagraph"/>
        <w:ind w:left="720"/>
        <w:jc w:val="center"/>
      </w:pPr>
    </w:p>
    <w:p w14:paraId="1B0FBDB2" w14:textId="2EBFDFE9" w:rsidR="003E6FB7" w:rsidRDefault="003E6FB7" w:rsidP="003E6FB7">
      <w:pPr>
        <w:pStyle w:val="NormalH"/>
        <w:ind w:left="360"/>
        <w:rPr>
          <w:color w:val="951B13"/>
        </w:rPr>
      </w:pPr>
      <w:r>
        <w:rPr>
          <w:color w:val="951B13"/>
        </w:rPr>
        <w:lastRenderedPageBreak/>
        <w:t xml:space="preserve">BẢN ĐÁNH </w:t>
      </w:r>
      <w:r w:rsidR="00AC7F66">
        <w:rPr>
          <w:color w:val="951B13"/>
        </w:rPr>
        <w:t>GIÁ</w:t>
      </w:r>
      <w:r w:rsidR="004265A4">
        <w:rPr>
          <w:color w:val="951B13"/>
        </w:rPr>
        <w:t xml:space="preserve"> (GIÁO VIÊN THỰC HIỆN</w:t>
      </w:r>
      <w:r w:rsidR="00580D46">
        <w:rPr>
          <w:color w:val="951B13"/>
        </w:rPr>
        <w:t>)</w:t>
      </w:r>
    </w:p>
    <w:p w14:paraId="0AAD18C4" w14:textId="0EC78BD5" w:rsidR="00AC7F66" w:rsidRDefault="009A44DB" w:rsidP="009A44DB">
      <w:pPr>
        <w:jc w:val="center"/>
      </w:pPr>
      <w:r>
        <w:rPr>
          <w:noProof/>
          <w:lang w:eastAsia="en-US" w:bidi="ar-SA"/>
        </w:rPr>
        <mc:AlternateContent>
          <mc:Choice Requires="wpc">
            <w:drawing>
              <wp:inline distT="0" distB="0" distL="0" distR="0" wp14:anchorId="4E9EAA49" wp14:editId="2B70A454">
                <wp:extent cx="2671445" cy="1168786"/>
                <wp:effectExtent l="0" t="0" r="14605" b="12700"/>
                <wp:docPr id="5" name="Canvas 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a:ln>
                          <a:solidFill>
                            <a:schemeClr val="bg1">
                              <a:lumMod val="50000"/>
                            </a:schemeClr>
                          </a:solidFill>
                        </a:ln>
                      </wpc:whole>
                      <wps:wsp>
                        <wps:cNvPr id="6" name="Oval 6"/>
                        <wps:cNvSpPr/>
                        <wps:spPr>
                          <a:xfrm>
                            <a:off x="1176794" y="731520"/>
                            <a:ext cx="294198" cy="30215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56B0A6C" id="Canvas 5" o:spid="_x0000_s1026" editas="canvas" style="width:210.35pt;height:92.05pt;mso-position-horizontal-relative:char;mso-position-vertical-relative:line" coordsize="26714,116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6714;height:11684;visibility:visible;mso-wrap-style:square" filled="t" stroked="t" strokecolor="#7f7f7f [1612]">
                  <v:fill o:detectmouseclick="t"/>
                  <v:path o:connecttype="none"/>
                </v:shape>
                <v:oval id="Oval 6" o:spid="_x0000_s1028" style="position:absolute;left:11767;top:7315;width:2942;height:30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" fillcolor="white [3201]" strokecolor="black [3200]" strokeweight="2pt"/>
                <w10:anchorlock/>
              </v:group>
            </w:pict>
          </mc:Fallback>
        </mc:AlternateContent>
      </w:r>
    </w:p>
    <w:tbl>
      <w:tblPr>
        <w:tblStyle w:val="GridTable4-Accent1"/>
        <w:tblW w:w="0" w:type="auto"/>
        <w:tblLook w:val="04A0" w:firstRow="1" w:lastRow="0" w:firstColumn="1" w:lastColumn="0" w:noHBand="0" w:noVBand="1"/>
      </w:tblPr>
      <w:tblGrid>
        <w:gridCol w:w="494"/>
        <w:gridCol w:w="3612"/>
        <w:gridCol w:w="4253"/>
      </w:tblGrid>
      <w:tr w:rsidR="003E6FB7" w14:paraId="6AA2C96D" w14:textId="77777777" w:rsidTr="00CB6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A8B74DA" w14:textId="5FA560A1" w:rsidR="003E6FB7" w:rsidRDefault="003E6FB7" w:rsidP="003E6FB7">
            <w:r>
              <w:t>No</w:t>
            </w:r>
          </w:p>
        </w:tc>
        <w:tc>
          <w:tcPr>
            <w:tcW w:w="3612" w:type="dxa"/>
          </w:tcPr>
          <w:p w14:paraId="230E9375" w14:textId="77797A26" w:rsidR="003E6FB7" w:rsidRDefault="003E6FB7" w:rsidP="003E6FB7">
            <w:pPr>
              <w:cnfStyle w:val="100000000000" w:firstRow="1" w:lastRow="0" w:firstColumn="0" w:lastColumn="0" w:oddVBand="0" w:evenVBand="0" w:oddHBand="0" w:evenHBand="0" w:firstRowFirstColumn="0" w:firstRowLastColumn="0" w:lastRowFirstColumn="0" w:lastRowLastColumn="0"/>
            </w:pPr>
            <w:r>
              <w:t>Hạng mục</w:t>
            </w:r>
          </w:p>
        </w:tc>
        <w:tc>
          <w:tcPr>
            <w:tcW w:w="4253" w:type="dxa"/>
          </w:tcPr>
          <w:p w14:paraId="013BB531" w14:textId="6D2369B6" w:rsidR="003E6FB7" w:rsidRDefault="00D84E41" w:rsidP="003E6FB7">
            <w:pPr>
              <w:cnfStyle w:val="100000000000" w:firstRow="1" w:lastRow="0" w:firstColumn="0" w:lastColumn="0" w:oddVBand="0" w:evenVBand="0" w:oddHBand="0" w:evenHBand="0" w:firstRowFirstColumn="0" w:firstRowLastColumn="0" w:lastRowFirstColumn="0" w:lastRowLastColumn="0"/>
            </w:pPr>
            <w:r>
              <w:t>Mô tả</w:t>
            </w:r>
          </w:p>
        </w:tc>
      </w:tr>
      <w:tr w:rsidR="002F3D39" w14:paraId="70030DE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51DB957F" w14:textId="423C3296" w:rsidR="002F3D39" w:rsidRDefault="009936EE" w:rsidP="003E6FB7">
            <w:r>
              <w:t>QUẢN LÝ MÃ NGUỒN</w:t>
            </w:r>
          </w:p>
        </w:tc>
      </w:tr>
      <w:tr w:rsidR="003E6FB7" w14:paraId="5CF726A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039AF9C" w14:textId="1A6D8980" w:rsidR="003E6FB7" w:rsidRDefault="009936EE" w:rsidP="003E6FB7">
            <w:r>
              <w:t>1</w:t>
            </w:r>
          </w:p>
        </w:tc>
        <w:tc>
          <w:tcPr>
            <w:tcW w:w="3612" w:type="dxa"/>
          </w:tcPr>
          <w:p w14:paraId="0012D934" w14:textId="61A72F1B" w:rsidR="009936EE" w:rsidRDefault="007F7F25" w:rsidP="003E6FB7">
            <w:pPr>
              <w:cnfStyle w:val="000000000000" w:firstRow="0" w:lastRow="0" w:firstColumn="0" w:lastColumn="0" w:oddVBand="0" w:evenVBand="0" w:oddHBand="0" w:evenHBand="0" w:firstRowFirstColumn="0" w:firstRowLastColumn="0" w:lastRowFirstColumn="0" w:lastRowLastColumn="0"/>
            </w:pPr>
            <w:r>
              <w:t>Cấu trúc thư mục</w:t>
            </w:r>
          </w:p>
        </w:tc>
        <w:tc>
          <w:tcPr>
            <w:tcW w:w="4253" w:type="dxa"/>
          </w:tcPr>
          <w:p w14:paraId="6E235816" w14:textId="77777777" w:rsidR="003E6FB7" w:rsidRDefault="003E6FB7" w:rsidP="003E6FB7">
            <w:pPr>
              <w:cnfStyle w:val="000000000000" w:firstRow="0" w:lastRow="0" w:firstColumn="0" w:lastColumn="0" w:oddVBand="0" w:evenVBand="0" w:oddHBand="0" w:evenHBand="0" w:firstRowFirstColumn="0" w:firstRowLastColumn="0" w:lastRowFirstColumn="0" w:lastRowLastColumn="0"/>
            </w:pPr>
          </w:p>
        </w:tc>
      </w:tr>
      <w:tr w:rsidR="007F7F25" w14:paraId="79E4F73D"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0938481" w14:textId="6C7CC99F" w:rsidR="007F7F25" w:rsidRDefault="007F7F25" w:rsidP="007F7F25">
            <w:r>
              <w:t>2</w:t>
            </w:r>
          </w:p>
        </w:tc>
        <w:tc>
          <w:tcPr>
            <w:tcW w:w="3612" w:type="dxa"/>
          </w:tcPr>
          <w:p w14:paraId="1A12F7F5"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Số commit</w:t>
            </w:r>
          </w:p>
          <w:p w14:paraId="64BF36F0"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1</w:t>
            </w:r>
          </w:p>
          <w:p w14:paraId="16AB733A"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2</w:t>
            </w:r>
          </w:p>
          <w:p w14:paraId="4A7029F9"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r>
              <w:t>3</w:t>
            </w:r>
          </w:p>
          <w:p w14:paraId="064F118C" w14:textId="4C070E3F" w:rsidR="007F7F25" w:rsidRDefault="007F7F25" w:rsidP="007F7F25">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2260E2AE" w14:textId="77777777" w:rsidR="007F7F25" w:rsidRDefault="007F7F25" w:rsidP="007F7F25">
            <w:pPr>
              <w:cnfStyle w:val="000000100000" w:firstRow="0" w:lastRow="0" w:firstColumn="0" w:lastColumn="0" w:oddVBand="0" w:evenVBand="0" w:oddHBand="1" w:evenHBand="0" w:firstRowFirstColumn="0" w:firstRowLastColumn="0" w:lastRowFirstColumn="0" w:lastRowLastColumn="0"/>
            </w:pPr>
          </w:p>
        </w:tc>
      </w:tr>
      <w:tr w:rsidR="007F7F25" w14:paraId="61FA325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5FEDCAAE" w14:textId="631F0572" w:rsidR="007F7F25" w:rsidRDefault="00E86757" w:rsidP="007F7F25">
            <w:r>
              <w:t>3</w:t>
            </w:r>
          </w:p>
        </w:tc>
        <w:tc>
          <w:tcPr>
            <w:tcW w:w="3612" w:type="dxa"/>
          </w:tcPr>
          <w:p w14:paraId="4085683A" w14:textId="29970213" w:rsidR="007F7F25" w:rsidRDefault="00E86757" w:rsidP="007F7F25">
            <w:pPr>
              <w:cnfStyle w:val="000000000000" w:firstRow="0" w:lastRow="0" w:firstColumn="0" w:lastColumn="0" w:oddVBand="0" w:evenVBand="0" w:oddHBand="0" w:evenHBand="0" w:firstRowFirstColumn="0" w:firstRowLastColumn="0" w:lastRowFirstColumn="0" w:lastRowLastColumn="0"/>
            </w:pPr>
            <w:r>
              <w:t>Thư mục Release</w:t>
            </w:r>
          </w:p>
        </w:tc>
        <w:tc>
          <w:tcPr>
            <w:tcW w:w="4253" w:type="dxa"/>
          </w:tcPr>
          <w:p w14:paraId="58FC4BF1" w14:textId="77777777" w:rsidR="007F7F25" w:rsidRDefault="007F7F25" w:rsidP="007F7F25">
            <w:pPr>
              <w:cnfStyle w:val="000000000000" w:firstRow="0" w:lastRow="0" w:firstColumn="0" w:lastColumn="0" w:oddVBand="0" w:evenVBand="0" w:oddHBand="0" w:evenHBand="0" w:firstRowFirstColumn="0" w:firstRowLastColumn="0" w:lastRowFirstColumn="0" w:lastRowLastColumn="0"/>
            </w:pPr>
          </w:p>
        </w:tc>
      </w:tr>
      <w:tr w:rsidR="00AC5ED2" w14:paraId="420F846A"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59" w:type="dxa"/>
            <w:gridSpan w:val="3"/>
          </w:tcPr>
          <w:p w14:paraId="0CE1809B" w14:textId="46705274" w:rsidR="00AC5ED2" w:rsidRDefault="00AC5ED2" w:rsidP="007F7F25">
            <w:r>
              <w:t>QUẢN LÝ CÔNG VIỆC</w:t>
            </w:r>
          </w:p>
        </w:tc>
      </w:tr>
      <w:tr w:rsidR="00AC5ED2" w14:paraId="0B76E03C"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6857A2A2" w14:textId="07AD331E" w:rsidR="00AC5ED2" w:rsidRDefault="00AC5ED2" w:rsidP="00AC5ED2">
            <w:r>
              <w:t>1</w:t>
            </w:r>
          </w:p>
        </w:tc>
        <w:tc>
          <w:tcPr>
            <w:tcW w:w="3612" w:type="dxa"/>
          </w:tcPr>
          <w:p w14:paraId="05070FAD" w14:textId="32076FBA" w:rsidR="00AC5ED2" w:rsidRDefault="00AC5ED2" w:rsidP="00AC5ED2">
            <w:pPr>
              <w:cnfStyle w:val="000000000000" w:firstRow="0" w:lastRow="0" w:firstColumn="0" w:lastColumn="0" w:oddVBand="0" w:evenVBand="0" w:oddHBand="0" w:evenHBand="0" w:firstRowFirstColumn="0" w:firstRowLastColumn="0" w:lastRowFirstColumn="0" w:lastRowLastColumn="0"/>
            </w:pPr>
            <w:r>
              <w:t xml:space="preserve">Cấu trúc </w:t>
            </w:r>
            <w:r w:rsidR="00D80C48">
              <w:t>bảng</w:t>
            </w:r>
          </w:p>
        </w:tc>
        <w:tc>
          <w:tcPr>
            <w:tcW w:w="4253" w:type="dxa"/>
          </w:tcPr>
          <w:p w14:paraId="7AF105C2" w14:textId="77777777" w:rsidR="00AC5ED2" w:rsidRDefault="00AC5ED2" w:rsidP="00AC5ED2">
            <w:pPr>
              <w:cnfStyle w:val="000000000000" w:firstRow="0" w:lastRow="0" w:firstColumn="0" w:lastColumn="0" w:oddVBand="0" w:evenVBand="0" w:oddHBand="0" w:evenHBand="0" w:firstRowFirstColumn="0" w:firstRowLastColumn="0" w:lastRowFirstColumn="0" w:lastRowLastColumn="0"/>
            </w:pPr>
          </w:p>
        </w:tc>
      </w:tr>
      <w:tr w:rsidR="00751F1C" w14:paraId="4124CEFB"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6A8521E8" w14:textId="3412A482" w:rsidR="00751F1C" w:rsidRDefault="00751F1C" w:rsidP="00751F1C">
            <w:r>
              <w:t>2</w:t>
            </w:r>
          </w:p>
        </w:tc>
        <w:tc>
          <w:tcPr>
            <w:tcW w:w="3612" w:type="dxa"/>
          </w:tcPr>
          <w:p w14:paraId="4A3DDBA7" w14:textId="5B8BC21A" w:rsidR="00751F1C" w:rsidRDefault="00224DF2" w:rsidP="00751F1C">
            <w:pPr>
              <w:cnfStyle w:val="000000100000" w:firstRow="0" w:lastRow="0" w:firstColumn="0" w:lastColumn="0" w:oddVBand="0" w:evenVBand="0" w:oddHBand="1" w:evenHBand="0" w:firstRowFirstColumn="0" w:firstRowLastColumn="0" w:lastRowFirstColumn="0" w:lastRowLastColumn="0"/>
            </w:pPr>
            <w:r>
              <w:t xml:space="preserve">Số Task, Due Date, Assign </w:t>
            </w:r>
          </w:p>
          <w:p w14:paraId="422079FF"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1</w:t>
            </w:r>
          </w:p>
          <w:p w14:paraId="72F50DCA"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2</w:t>
            </w:r>
          </w:p>
          <w:p w14:paraId="3E1EFCA3"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r>
              <w:t>3</w:t>
            </w:r>
          </w:p>
          <w:p w14:paraId="10729F65" w14:textId="45CED59A" w:rsidR="00751F1C" w:rsidRDefault="00751F1C" w:rsidP="00751F1C">
            <w:pPr>
              <w:cnfStyle w:val="000000100000" w:firstRow="0" w:lastRow="0" w:firstColumn="0" w:lastColumn="0" w:oddVBand="0" w:evenVBand="0" w:oddHBand="1" w:evenHBand="0" w:firstRowFirstColumn="0" w:firstRowLastColumn="0" w:lastRowFirstColumn="0" w:lastRowLastColumn="0"/>
            </w:pPr>
            <w:r>
              <w:t>4</w:t>
            </w:r>
          </w:p>
        </w:tc>
        <w:tc>
          <w:tcPr>
            <w:tcW w:w="4253" w:type="dxa"/>
          </w:tcPr>
          <w:p w14:paraId="18599E91" w14:textId="77777777" w:rsidR="00751F1C" w:rsidRDefault="00751F1C" w:rsidP="00751F1C">
            <w:pPr>
              <w:cnfStyle w:val="000000100000" w:firstRow="0" w:lastRow="0" w:firstColumn="0" w:lastColumn="0" w:oddVBand="0" w:evenVBand="0" w:oddHBand="1" w:evenHBand="0" w:firstRowFirstColumn="0" w:firstRowLastColumn="0" w:lastRowFirstColumn="0" w:lastRowLastColumn="0"/>
            </w:pPr>
          </w:p>
        </w:tc>
      </w:tr>
      <w:tr w:rsidR="00CB64DD" w14:paraId="21AA48F0" w14:textId="77777777" w:rsidTr="004071B4">
        <w:tc>
          <w:tcPr>
            <w:cnfStyle w:val="001000000000" w:firstRow="0" w:lastRow="0" w:firstColumn="1" w:lastColumn="0" w:oddVBand="0" w:evenVBand="0" w:oddHBand="0" w:evenHBand="0" w:firstRowFirstColumn="0" w:firstRowLastColumn="0" w:lastRowFirstColumn="0" w:lastRowLastColumn="0"/>
            <w:tcW w:w="8359" w:type="dxa"/>
            <w:gridSpan w:val="3"/>
          </w:tcPr>
          <w:p w14:paraId="30D976AB" w14:textId="26746007" w:rsidR="00CB64DD" w:rsidRDefault="00CB64DD" w:rsidP="00751F1C">
            <w:r>
              <w:t>BÁO CÁO</w:t>
            </w:r>
          </w:p>
        </w:tc>
      </w:tr>
      <w:tr w:rsidR="00CB64DD" w14:paraId="031EDAC7"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157DF7FF" w14:textId="08C81E2E" w:rsidR="00CB64DD" w:rsidRDefault="008E661F" w:rsidP="00751F1C">
            <w:r>
              <w:t>1</w:t>
            </w:r>
          </w:p>
        </w:tc>
        <w:tc>
          <w:tcPr>
            <w:tcW w:w="3612" w:type="dxa"/>
          </w:tcPr>
          <w:p w14:paraId="1C9FAF4E" w14:textId="3079975C" w:rsidR="00CB64DD" w:rsidRDefault="0023689A" w:rsidP="00751F1C">
            <w:pPr>
              <w:cnfStyle w:val="000000100000" w:firstRow="0" w:lastRow="0" w:firstColumn="0" w:lastColumn="0" w:oddVBand="0" w:evenVBand="0" w:oddHBand="1" w:evenHBand="0" w:firstRowFirstColumn="0" w:firstRowLastColumn="0" w:lastRowFirstColumn="0" w:lastRowLastColumn="0"/>
            </w:pPr>
            <w:r>
              <w:t>Logo</w:t>
            </w:r>
          </w:p>
        </w:tc>
        <w:tc>
          <w:tcPr>
            <w:tcW w:w="4253" w:type="dxa"/>
          </w:tcPr>
          <w:p w14:paraId="3515099F"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41CD6CE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4B2F7BF2" w14:textId="003A762C" w:rsidR="00CB64DD" w:rsidRDefault="008E661F" w:rsidP="00751F1C">
            <w:r>
              <w:t>2</w:t>
            </w:r>
          </w:p>
        </w:tc>
        <w:tc>
          <w:tcPr>
            <w:tcW w:w="3612" w:type="dxa"/>
          </w:tcPr>
          <w:p w14:paraId="77B2CBC7" w14:textId="7E998C7F" w:rsidR="00CB64DD" w:rsidRDefault="0023689A" w:rsidP="00751F1C">
            <w:pPr>
              <w:cnfStyle w:val="000000000000" w:firstRow="0" w:lastRow="0" w:firstColumn="0" w:lastColumn="0" w:oddVBand="0" w:evenVBand="0" w:oddHBand="0" w:evenHBand="0" w:firstRowFirstColumn="0" w:firstRowLastColumn="0" w:lastRowFirstColumn="0" w:lastRowLastColumn="0"/>
            </w:pPr>
            <w:r>
              <w:t>Bố cục, căn lề ngay ngắn</w:t>
            </w:r>
          </w:p>
        </w:tc>
        <w:tc>
          <w:tcPr>
            <w:tcW w:w="4253" w:type="dxa"/>
          </w:tcPr>
          <w:p w14:paraId="21407B78"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CB64DD" w14:paraId="3C6A947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7E916B0C" w14:textId="5DD436F2" w:rsidR="00CB64DD" w:rsidRDefault="008E661F" w:rsidP="00751F1C">
            <w:r>
              <w:t>3</w:t>
            </w:r>
          </w:p>
        </w:tc>
        <w:tc>
          <w:tcPr>
            <w:tcW w:w="3612" w:type="dxa"/>
          </w:tcPr>
          <w:p w14:paraId="331B01FA"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p w14:paraId="2BC4A50B" w14:textId="731CCE15"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31FC703D" w14:textId="77777777" w:rsidR="00CB64DD" w:rsidRDefault="00CB64DD" w:rsidP="00751F1C">
            <w:pPr>
              <w:cnfStyle w:val="000000100000" w:firstRow="0" w:lastRow="0" w:firstColumn="0" w:lastColumn="0" w:oddVBand="0" w:evenVBand="0" w:oddHBand="1" w:evenHBand="0" w:firstRowFirstColumn="0" w:firstRowLastColumn="0" w:lastRowFirstColumn="0" w:lastRowLastColumn="0"/>
            </w:pPr>
          </w:p>
        </w:tc>
      </w:tr>
      <w:tr w:rsidR="00CB64DD" w14:paraId="5ECFEB33"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750176FD" w14:textId="314CCE43" w:rsidR="00CB64DD" w:rsidRDefault="008E661F" w:rsidP="00751F1C">
            <w:r>
              <w:t>4</w:t>
            </w:r>
          </w:p>
        </w:tc>
        <w:tc>
          <w:tcPr>
            <w:tcW w:w="3612" w:type="dxa"/>
          </w:tcPr>
          <w:p w14:paraId="416C5304"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p w14:paraId="543EC903" w14:textId="2E27A186"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07B250BC" w14:textId="77777777" w:rsidR="00CB64DD" w:rsidRDefault="00CB64DD" w:rsidP="00751F1C">
            <w:pPr>
              <w:cnfStyle w:val="000000000000" w:firstRow="0" w:lastRow="0" w:firstColumn="0" w:lastColumn="0" w:oddVBand="0" w:evenVBand="0" w:oddHBand="0" w:evenHBand="0" w:firstRowFirstColumn="0" w:firstRowLastColumn="0" w:lastRowFirstColumn="0" w:lastRowLastColumn="0"/>
            </w:pPr>
          </w:p>
        </w:tc>
      </w:tr>
      <w:tr w:rsidR="00A2521D" w14:paraId="65A810F3"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5E733D22" w14:textId="53DEEFCA" w:rsidR="00A2521D" w:rsidRDefault="00A2521D" w:rsidP="00751F1C">
            <w:r>
              <w:t>5</w:t>
            </w:r>
          </w:p>
        </w:tc>
        <w:tc>
          <w:tcPr>
            <w:tcW w:w="3612" w:type="dxa"/>
          </w:tcPr>
          <w:p w14:paraId="349FE70E"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p w14:paraId="05FD3006" w14:textId="73B9A946"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5D281485" w14:textId="77777777" w:rsidR="00A2521D" w:rsidRDefault="00A2521D" w:rsidP="00751F1C">
            <w:pPr>
              <w:cnfStyle w:val="000000100000" w:firstRow="0" w:lastRow="0" w:firstColumn="0" w:lastColumn="0" w:oddVBand="0" w:evenVBand="0" w:oddHBand="1" w:evenHBand="0" w:firstRowFirstColumn="0" w:firstRowLastColumn="0" w:lastRowFirstColumn="0" w:lastRowLastColumn="0"/>
            </w:pPr>
          </w:p>
        </w:tc>
      </w:tr>
      <w:tr w:rsidR="00A2521D" w14:paraId="3A183CB8" w14:textId="77777777" w:rsidTr="00CB64DD">
        <w:tc>
          <w:tcPr>
            <w:cnfStyle w:val="001000000000" w:firstRow="0" w:lastRow="0" w:firstColumn="1" w:lastColumn="0" w:oddVBand="0" w:evenVBand="0" w:oddHBand="0" w:evenHBand="0" w:firstRowFirstColumn="0" w:firstRowLastColumn="0" w:lastRowFirstColumn="0" w:lastRowLastColumn="0"/>
            <w:tcW w:w="494" w:type="dxa"/>
          </w:tcPr>
          <w:p w14:paraId="01369182" w14:textId="2AA1EC14" w:rsidR="00A2521D" w:rsidRDefault="00A2521D" w:rsidP="00751F1C">
            <w:r>
              <w:t>6</w:t>
            </w:r>
          </w:p>
        </w:tc>
        <w:tc>
          <w:tcPr>
            <w:tcW w:w="3612" w:type="dxa"/>
          </w:tcPr>
          <w:p w14:paraId="5CCD3F5C"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p w14:paraId="2578D795" w14:textId="756FCB0A" w:rsidR="00A2521D" w:rsidRDefault="00A2521D" w:rsidP="00751F1C">
            <w:pPr>
              <w:cnfStyle w:val="000000000000" w:firstRow="0" w:lastRow="0" w:firstColumn="0" w:lastColumn="0" w:oddVBand="0" w:evenVBand="0" w:oddHBand="0" w:evenHBand="0" w:firstRowFirstColumn="0" w:firstRowLastColumn="0" w:lastRowFirstColumn="0" w:lastRowLastColumn="0"/>
            </w:pPr>
          </w:p>
        </w:tc>
        <w:tc>
          <w:tcPr>
            <w:tcW w:w="4253" w:type="dxa"/>
          </w:tcPr>
          <w:p w14:paraId="27F3412E" w14:textId="77777777" w:rsidR="00A2521D" w:rsidRDefault="00A2521D" w:rsidP="00751F1C">
            <w:pPr>
              <w:cnfStyle w:val="000000000000" w:firstRow="0" w:lastRow="0" w:firstColumn="0" w:lastColumn="0" w:oddVBand="0" w:evenVBand="0" w:oddHBand="0" w:evenHBand="0" w:firstRowFirstColumn="0" w:firstRowLastColumn="0" w:lastRowFirstColumn="0" w:lastRowLastColumn="0"/>
            </w:pPr>
          </w:p>
        </w:tc>
      </w:tr>
      <w:tr w:rsidR="008E661F" w14:paraId="09EED2FF" w14:textId="77777777" w:rsidTr="00CB64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4" w:type="dxa"/>
          </w:tcPr>
          <w:p w14:paraId="0E90316A" w14:textId="61C8E597" w:rsidR="008E661F" w:rsidRDefault="00A2521D" w:rsidP="00751F1C">
            <w:r>
              <w:t>7</w:t>
            </w:r>
          </w:p>
        </w:tc>
        <w:tc>
          <w:tcPr>
            <w:tcW w:w="3612" w:type="dxa"/>
          </w:tcPr>
          <w:p w14:paraId="4DFB85DF"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p w14:paraId="4CC4775D" w14:textId="490488A9" w:rsidR="00A2521D" w:rsidRDefault="00A2521D" w:rsidP="00751F1C">
            <w:pPr>
              <w:cnfStyle w:val="000000100000" w:firstRow="0" w:lastRow="0" w:firstColumn="0" w:lastColumn="0" w:oddVBand="0" w:evenVBand="0" w:oddHBand="1" w:evenHBand="0" w:firstRowFirstColumn="0" w:firstRowLastColumn="0" w:lastRowFirstColumn="0" w:lastRowLastColumn="0"/>
            </w:pPr>
          </w:p>
        </w:tc>
        <w:tc>
          <w:tcPr>
            <w:tcW w:w="4253" w:type="dxa"/>
          </w:tcPr>
          <w:p w14:paraId="28240C0B" w14:textId="77777777" w:rsidR="008E661F" w:rsidRDefault="008E661F" w:rsidP="00751F1C">
            <w:pPr>
              <w:cnfStyle w:val="000000100000" w:firstRow="0" w:lastRow="0" w:firstColumn="0" w:lastColumn="0" w:oddVBand="0" w:evenVBand="0" w:oddHBand="1" w:evenHBand="0" w:firstRowFirstColumn="0" w:firstRowLastColumn="0" w:lastRowFirstColumn="0" w:lastRowLastColumn="0"/>
            </w:pPr>
          </w:p>
        </w:tc>
      </w:tr>
    </w:tbl>
    <w:p w14:paraId="53F40F1B" w14:textId="18F743B5"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254470B4" w:rsidR="00727431" w:rsidRPr="009A4C41" w:rsidRDefault="00282F92" w:rsidP="00967197">
            <w:r>
              <w:t>21/12/2019</w:t>
            </w:r>
          </w:p>
        </w:tc>
        <w:tc>
          <w:tcPr>
            <w:tcW w:w="3095" w:type="dxa"/>
          </w:tcPr>
          <w:p w14:paraId="33CC2B2A" w14:textId="20992F45"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Hoàn thiện giao diện người dùng</w:t>
            </w:r>
          </w:p>
        </w:tc>
        <w:tc>
          <w:tcPr>
            <w:tcW w:w="1148" w:type="dxa"/>
          </w:tcPr>
          <w:p w14:paraId="3AA0C2F9" w14:textId="792B8686"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2.0</w:t>
            </w:r>
          </w:p>
        </w:tc>
        <w:tc>
          <w:tcPr>
            <w:tcW w:w="1552" w:type="dxa"/>
          </w:tcPr>
          <w:p w14:paraId="4464A6B2" w14:textId="66CCDA1A"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645BC524" w14:textId="6C5B6B7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386B8208" w:rsidR="00727431" w:rsidRPr="009A4C41" w:rsidRDefault="00282F92" w:rsidP="00967197">
            <w:r>
              <w:t>22/11/2019</w:t>
            </w:r>
          </w:p>
        </w:tc>
        <w:tc>
          <w:tcPr>
            <w:tcW w:w="3095" w:type="dxa"/>
          </w:tcPr>
          <w:p w14:paraId="1833F08E" w14:textId="6B80EECC"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Bổ sung 1 số tính năng còn thiếu</w:t>
            </w:r>
          </w:p>
        </w:tc>
        <w:tc>
          <w:tcPr>
            <w:tcW w:w="1148" w:type="dxa"/>
          </w:tcPr>
          <w:p w14:paraId="1BA03C5F" w14:textId="6595160E"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3.0</w:t>
            </w:r>
          </w:p>
        </w:tc>
        <w:tc>
          <w:tcPr>
            <w:tcW w:w="1552" w:type="dxa"/>
          </w:tcPr>
          <w:p w14:paraId="6D38D89C" w14:textId="25F4E11C"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38DAB92E" w14:textId="5CA5DB0B"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ADD9A6A" w:rsidR="00727431" w:rsidRPr="009A4C41" w:rsidRDefault="00282F92" w:rsidP="00967197">
            <w:r>
              <w:t>23/12/2019</w:t>
            </w:r>
          </w:p>
        </w:tc>
        <w:tc>
          <w:tcPr>
            <w:tcW w:w="3095" w:type="dxa"/>
          </w:tcPr>
          <w:p w14:paraId="3969F235" w14:textId="0501185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Fix một số lỗi phát sinh</w:t>
            </w:r>
          </w:p>
        </w:tc>
        <w:tc>
          <w:tcPr>
            <w:tcW w:w="1148" w:type="dxa"/>
          </w:tcPr>
          <w:p w14:paraId="307DA07D" w14:textId="43347413"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4.0</w:t>
            </w:r>
          </w:p>
        </w:tc>
        <w:tc>
          <w:tcPr>
            <w:tcW w:w="1552" w:type="dxa"/>
          </w:tcPr>
          <w:p w14:paraId="5E82AEF4" w14:textId="4CE4AE4E"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 xml:space="preserve">Văn Tài, </w:t>
            </w:r>
            <w:proofErr w:type="gramStart"/>
            <w:r>
              <w:t>An</w:t>
            </w:r>
            <w:proofErr w:type="gramEnd"/>
            <w:r>
              <w:t xml:space="preserve"> Khang</w:t>
            </w:r>
          </w:p>
        </w:tc>
        <w:tc>
          <w:tcPr>
            <w:tcW w:w="1440" w:type="dxa"/>
          </w:tcPr>
          <w:p w14:paraId="567EB4C9" w14:textId="79F84409" w:rsidR="00727431" w:rsidRPr="009A4C41" w:rsidRDefault="00282F92" w:rsidP="00967197">
            <w:pPr>
              <w:cnfStyle w:val="000000000000" w:firstRow="0" w:lastRow="0" w:firstColumn="0" w:lastColumn="0" w:oddVBand="0" w:evenVBand="0" w:oddHBand="0" w:evenHBand="0" w:firstRowFirstColumn="0" w:firstRowLastColumn="0" w:lastRowFirstColumn="0" w:lastRowLastColumn="0"/>
            </w:pPr>
            <w:r>
              <w:t>Thanh Đức, Chí Hiếu</w:t>
            </w: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14"/>
          <w:footerReference w:type="default" r:id="rId15"/>
          <w:footerReference w:type="first" r:id="rId16"/>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25660378"/>
      <w:r>
        <w:lastRenderedPageBreak/>
        <w:t>Giới thiệu dự án</w:t>
      </w:r>
      <w:bookmarkEnd w:id="0"/>
    </w:p>
    <w:p w14:paraId="1D0DE2F3" w14:textId="0770349E" w:rsidR="00587AEE" w:rsidRDefault="009E2E20" w:rsidP="009E2E20">
      <w:pPr>
        <w:pStyle w:val="Heading2"/>
      </w:pPr>
      <w:bookmarkStart w:id="1" w:name="_Toc25660379"/>
      <w:r>
        <w:t xml:space="preserve">Mô tả </w:t>
      </w:r>
      <w:r w:rsidR="00BA730B">
        <w:t>dự án</w:t>
      </w:r>
      <w:bookmarkEnd w:id="1"/>
    </w:p>
    <w:p w14:paraId="769F34E9" w14:textId="13DE0515" w:rsidR="00BA730B" w:rsidRPr="001C04DA" w:rsidRDefault="00282F92" w:rsidP="00BA730B">
      <w:pPr>
        <w:rPr>
          <w:i/>
          <w:iCs/>
        </w:rPr>
      </w:pPr>
      <w:r>
        <w:rPr>
          <w:i/>
          <w:iCs/>
        </w:rPr>
        <w:t xml:space="preserve">Sàn giao dịch chứng khoán tích hợp </w:t>
      </w:r>
      <w:r w:rsidR="00823EB3">
        <w:rPr>
          <w:i/>
          <w:iCs/>
        </w:rPr>
        <w:t>Blockchain, Fog Computing, AI và Big Data</w:t>
      </w:r>
    </w:p>
    <w:p w14:paraId="292D8DFA" w14:textId="13904858" w:rsidR="00BA730B" w:rsidRDefault="00BA730B" w:rsidP="00BA730B">
      <w:pPr>
        <w:pStyle w:val="Heading2"/>
      </w:pPr>
      <w:bookmarkStart w:id="2" w:name="_Toc25660380"/>
      <w:r>
        <w:t>Công cụ quản lý</w:t>
      </w:r>
      <w:bookmarkEnd w:id="2"/>
    </w:p>
    <w:p w14:paraId="7E6BB31E" w14:textId="3E4B9476" w:rsidR="00C2490A" w:rsidRPr="00823EB3" w:rsidRDefault="00DA5CCC" w:rsidP="00823EB3">
      <w:pPr>
        <w:jc w:val="left"/>
        <w:rPr>
          <w:color w:val="1F497D" w:themeColor="text2"/>
        </w:rPr>
      </w:pPr>
      <w:r>
        <w:rPr>
          <w:b/>
          <w:bCs/>
        </w:rPr>
        <w:t xml:space="preserve">Link </w:t>
      </w:r>
      <w:r w:rsidR="00C2490A" w:rsidRPr="0008695B">
        <w:rPr>
          <w:b/>
          <w:bCs/>
        </w:rPr>
        <w:t>Quản lý và phân chia công việc:</w:t>
      </w:r>
      <w:r w:rsidR="006519D7">
        <w:t xml:space="preserve"> MS Planner </w:t>
      </w:r>
      <w:r w:rsidR="006519D7" w:rsidRPr="0008695B">
        <w:rPr>
          <w:color w:val="FF0000"/>
        </w:rPr>
        <w:t xml:space="preserve">(bắt buộc): </w:t>
      </w:r>
      <w:r w:rsidR="00823EB3" w:rsidRPr="00823EB3">
        <w:rPr>
          <w:color w:val="1F497D" w:themeColor="text2"/>
        </w:rPr>
        <w:t>https://tasks.office.com/husteduvn.onmicrosoft.com/en-us/Home/PlanViews/A3y8GCkiUEmXBPlnqgPdl8kAHL3i?Type=PlanLink&amp;Channel=Link&amp;CreatedTime=637126761701430000</w:t>
      </w:r>
    </w:p>
    <w:p w14:paraId="126A1A8F" w14:textId="1DD4D9A2" w:rsidR="00D83F95" w:rsidRDefault="00DA5CCC" w:rsidP="00823EB3">
      <w:pPr>
        <w:jc w:val="left"/>
      </w:pPr>
      <w:r>
        <w:rPr>
          <w:b/>
          <w:bCs/>
        </w:rPr>
        <w:t xml:space="preserve">Link </w:t>
      </w:r>
      <w:r w:rsidR="00D210E2" w:rsidRPr="0008695B">
        <w:rPr>
          <w:b/>
          <w:bCs/>
        </w:rPr>
        <w:t>Quản lý mã nguồn</w:t>
      </w:r>
      <w:r w:rsidR="00B45C27" w:rsidRPr="0008695B">
        <w:rPr>
          <w:b/>
          <w:bCs/>
        </w:rPr>
        <w:t>:</w:t>
      </w:r>
      <w:r w:rsidR="00B45C27">
        <w:t xml:space="preserve"> </w:t>
      </w:r>
      <w:r w:rsidR="00D83F95">
        <w:t>Git</w:t>
      </w:r>
      <w:r w:rsidR="00F90676">
        <w:t>H</w:t>
      </w:r>
      <w:r w:rsidR="00D83F95">
        <w:t>ub</w:t>
      </w:r>
      <w:r w:rsidR="00BA730B">
        <w:t xml:space="preserve">/GitLab </w:t>
      </w:r>
      <w:r w:rsidR="00BA730B" w:rsidRPr="0008695B">
        <w:rPr>
          <w:color w:val="FF0000"/>
        </w:rPr>
        <w:t>(bắt buộc)</w:t>
      </w:r>
      <w:r w:rsidR="00D83F95" w:rsidRPr="0008695B">
        <w:rPr>
          <w:color w:val="FF0000"/>
        </w:rPr>
        <w:t>:</w:t>
      </w:r>
      <w:r w:rsidR="00D210E2" w:rsidRPr="0008695B">
        <w:rPr>
          <w:color w:val="FF0000"/>
        </w:rPr>
        <w:t xml:space="preserve"> </w:t>
      </w:r>
      <w:hyperlink r:id="rId17" w:history="1">
        <w:r w:rsidR="00823EB3" w:rsidRPr="00580D46">
          <w:rPr>
            <w:rStyle w:val="Hyperlink"/>
            <w:color w:val="1F497D" w:themeColor="text2"/>
          </w:rPr>
          <w:t>https://github.com/ThanhDucPham/MyProjectMgnt</w:t>
        </w:r>
      </w:hyperlink>
    </w:p>
    <w:p w14:paraId="22420DD7" w14:textId="77777777" w:rsidR="00DA5CCC" w:rsidRDefault="00DA5CCC" w:rsidP="00587AEE"/>
    <w:p w14:paraId="5E1510E8" w14:textId="23360A6C" w:rsidR="00A62F4F" w:rsidRDefault="00A62F4F" w:rsidP="00A62F4F">
      <w:pPr>
        <w:pStyle w:val="Heading1"/>
      </w:pPr>
      <w:bookmarkStart w:id="3" w:name="_Toc25660381"/>
      <w:r>
        <w:t>Các nhân sự tham gia dự án</w:t>
      </w:r>
      <w:bookmarkEnd w:id="3"/>
    </w:p>
    <w:p w14:paraId="416F62C7" w14:textId="068E44CF" w:rsidR="00587AEE" w:rsidRDefault="00587AEE" w:rsidP="00587AEE">
      <w:pPr>
        <w:pStyle w:val="Heading2"/>
      </w:pPr>
      <w:bookmarkStart w:id="4" w:name="_Toc25660382"/>
      <w:r>
        <w:t>Thông tin liên hệ phía khách hàng</w:t>
      </w:r>
      <w:bookmarkEnd w:id="4"/>
    </w:p>
    <w:p w14:paraId="1AF25E24" w14:textId="4BE1EF6B" w:rsidR="0058075C" w:rsidRPr="001C04DA" w:rsidRDefault="00580D46" w:rsidP="0058075C">
      <w:pPr>
        <w:rPr>
          <w:i/>
          <w:iCs/>
        </w:rPr>
      </w:pPr>
      <w:r>
        <w:rPr>
          <w:i/>
          <w:iCs/>
        </w:rPr>
        <w:t>Anh Phạm Trung Dũng</w:t>
      </w:r>
      <w:r w:rsidR="0058075C" w:rsidRPr="001C04DA">
        <w:rPr>
          <w:i/>
          <w:iCs/>
        </w:rPr>
        <w:t>:</w:t>
      </w:r>
      <w:r>
        <w:rPr>
          <w:i/>
          <w:iCs/>
        </w:rPr>
        <w:t xml:space="preserve"> 0986560273</w:t>
      </w:r>
      <w:r w:rsidR="0058075C" w:rsidRPr="001C04DA">
        <w:rPr>
          <w:i/>
          <w:iCs/>
        </w:rPr>
        <w:t xml:space="preserve"> </w:t>
      </w:r>
    </w:p>
    <w:p w14:paraId="0EE106C2" w14:textId="2BEB27FD" w:rsidR="00587AEE" w:rsidRDefault="00587AEE" w:rsidP="00587AEE">
      <w:pPr>
        <w:pStyle w:val="Heading2"/>
      </w:pPr>
      <w:bookmarkStart w:id="5" w:name="_Toc25660383"/>
      <w:r>
        <w:t>Thông tin liên hệ phía công ty</w:t>
      </w:r>
      <w:bookmarkEnd w:id="5"/>
    </w:p>
    <w:p w14:paraId="047F90C4" w14:textId="549D9CE6" w:rsidR="00580D46" w:rsidRDefault="00580D46" w:rsidP="0058075C">
      <w:pPr>
        <w:rPr>
          <w:i/>
          <w:iCs/>
        </w:rPr>
      </w:pPr>
      <w:r>
        <w:rPr>
          <w:i/>
          <w:iCs/>
        </w:rPr>
        <w:t>CEO: Nguyễn An Khang</w:t>
      </w:r>
    </w:p>
    <w:p w14:paraId="325B59B4" w14:textId="778D35E7" w:rsidR="0058075C" w:rsidRPr="001C04DA" w:rsidRDefault="0058075C" w:rsidP="0058075C">
      <w:pPr>
        <w:rPr>
          <w:i/>
          <w:iCs/>
        </w:rPr>
      </w:pPr>
      <w:r w:rsidRPr="001C04DA">
        <w:rPr>
          <w:i/>
          <w:iCs/>
        </w:rPr>
        <w:t>Lậ</w:t>
      </w:r>
      <w:r w:rsidR="00580D46">
        <w:rPr>
          <w:i/>
          <w:iCs/>
        </w:rPr>
        <w:t>p trình viên:  Phạm Thanh Đức, Nguyễn Chí Hiếu</w:t>
      </w:r>
    </w:p>
    <w:p w14:paraId="025AC51D" w14:textId="6D56FEF3" w:rsidR="0058075C" w:rsidRPr="001C04DA" w:rsidRDefault="0058075C" w:rsidP="0058075C">
      <w:pPr>
        <w:rPr>
          <w:i/>
          <w:iCs/>
        </w:rPr>
      </w:pPr>
      <w:r w:rsidRPr="001C04DA">
        <w:rPr>
          <w:i/>
          <w:iCs/>
        </w:rPr>
        <w:t>Phiên dị</w:t>
      </w:r>
      <w:r w:rsidR="00580D46">
        <w:rPr>
          <w:i/>
          <w:iCs/>
        </w:rPr>
        <w:t>ch: Ngô Văn Tài</w:t>
      </w:r>
    </w:p>
    <w:p w14:paraId="1E7F1130" w14:textId="3C0E60F1" w:rsidR="00587AEE" w:rsidRDefault="00587AEE" w:rsidP="00587AEE">
      <w:pPr>
        <w:pStyle w:val="Heading2"/>
      </w:pPr>
      <w:bookmarkStart w:id="6" w:name="_Toc25660384"/>
      <w:r>
        <w:t>Phân chia vai trò của thành viên dự án và khách hàng</w:t>
      </w:r>
      <w:bookmarkEnd w:id="6"/>
    </w:p>
    <w:p w14:paraId="0EA9C1BD" w14:textId="25816875" w:rsidR="00A17A47" w:rsidRPr="001C04DA" w:rsidRDefault="00A17A47" w:rsidP="00A17A47">
      <w:pPr>
        <w:rPr>
          <w:i/>
          <w:iCs/>
        </w:rPr>
      </w:pPr>
      <w:r w:rsidRPr="001C04DA">
        <w:rPr>
          <w:i/>
          <w:iCs/>
        </w:rPr>
        <w:t>Giám đố</w:t>
      </w:r>
      <w:r w:rsidR="00580D46">
        <w:rPr>
          <w:i/>
          <w:iCs/>
        </w:rPr>
        <w:t>c: Bảo</w:t>
      </w:r>
      <w:r w:rsidRPr="001C04DA">
        <w:rPr>
          <w:i/>
          <w:iCs/>
        </w:rPr>
        <w:t xml:space="preserve">, tài chính, nhân sự, </w:t>
      </w:r>
      <w:r w:rsidR="00960F1C" w:rsidRPr="001C04DA">
        <w:rPr>
          <w:i/>
          <w:iCs/>
        </w:rPr>
        <w:t>yêu càu cơ bả</w:t>
      </w:r>
      <w:r w:rsidR="00580D46">
        <w:rPr>
          <w:i/>
          <w:iCs/>
        </w:rPr>
        <w:t>n: trang web đẹp, dễ sử dụng, chạy mượt</w:t>
      </w:r>
    </w:p>
    <w:p w14:paraId="5C24C552" w14:textId="51CA5616" w:rsidR="00960F1C" w:rsidRPr="001C04DA" w:rsidRDefault="00580D46" w:rsidP="00A17A47">
      <w:pPr>
        <w:rPr>
          <w:i/>
          <w:iCs/>
        </w:rPr>
      </w:pPr>
      <w:r>
        <w:rPr>
          <w:i/>
          <w:iCs/>
        </w:rPr>
        <w:t>Tuấn</w:t>
      </w:r>
      <w:r w:rsidR="00960F1C" w:rsidRPr="001C04DA">
        <w:rPr>
          <w:i/>
          <w:iCs/>
        </w:rPr>
        <w:t>: IT, chi tiết, báo tiến đ</w:t>
      </w:r>
      <w:r w:rsidR="001C04DA">
        <w:rPr>
          <w:i/>
          <w:iCs/>
        </w:rPr>
        <w:t>ộ</w:t>
      </w:r>
    </w:p>
    <w:p w14:paraId="72AD7366" w14:textId="75E44562" w:rsidR="00165B2F" w:rsidRPr="001C04DA" w:rsidRDefault="00165B2F" w:rsidP="00A17A47">
      <w:pPr>
        <w:rPr>
          <w:i/>
          <w:iCs/>
        </w:rPr>
      </w:pPr>
      <w:r w:rsidRPr="001C04DA">
        <w:rPr>
          <w:i/>
          <w:iCs/>
        </w:rPr>
        <w:t>Phiên dị</w:t>
      </w:r>
      <w:r w:rsidR="00580D46">
        <w:rPr>
          <w:i/>
          <w:iCs/>
        </w:rPr>
        <w:t>ch: Điệp</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7" w:name="_Toc25660385"/>
      <w:r>
        <w:lastRenderedPageBreak/>
        <w:t>Khảo sát dự án</w:t>
      </w:r>
      <w:bookmarkEnd w:id="7"/>
    </w:p>
    <w:p w14:paraId="4EFA2D31" w14:textId="2B5DE41B" w:rsidR="00344D7B" w:rsidRDefault="00344D7B" w:rsidP="00A9178E">
      <w:pPr>
        <w:pStyle w:val="Heading2"/>
      </w:pPr>
      <w:bookmarkStart w:id="8" w:name="_Toc25660386"/>
      <w:r>
        <w:t>Yêu cầu khách hàng</w:t>
      </w:r>
      <w:bookmarkEnd w:id="8"/>
    </w:p>
    <w:p w14:paraId="0D2D6649" w14:textId="09141E27" w:rsidR="00947316" w:rsidRDefault="00947316" w:rsidP="00A9178E">
      <w:pPr>
        <w:pStyle w:val="Heading2"/>
      </w:pPr>
      <w:bookmarkStart w:id="9" w:name="_Toc25660387"/>
      <w:r>
        <w:t xml:space="preserve">Mô hình </w:t>
      </w:r>
      <w:r w:rsidR="005E6C88">
        <w:t>hoạt động</w:t>
      </w:r>
      <w:r>
        <w:t xml:space="preserve"> hiện thời</w:t>
      </w:r>
      <w:r w:rsidR="005E6C88">
        <w:t xml:space="preserve"> – nghiệp vụ</w:t>
      </w:r>
      <w:bookmarkEnd w:id="9"/>
    </w:p>
    <w:p w14:paraId="7188314F" w14:textId="6CABACFC" w:rsidR="00947316" w:rsidRDefault="00947316" w:rsidP="00A9178E">
      <w:pPr>
        <w:pStyle w:val="Heading2"/>
      </w:pPr>
      <w:bookmarkStart w:id="10" w:name="_Toc25660388"/>
      <w:r>
        <w:t>Mô hình hoạt động dự kiến sau khi áp dụng sản phẩm mới</w:t>
      </w:r>
      <w:bookmarkEnd w:id="10"/>
    </w:p>
    <w:p w14:paraId="1118375C" w14:textId="1B5DBC48" w:rsidR="00F3362F" w:rsidRPr="00947316" w:rsidRDefault="00AD13E4" w:rsidP="00A9178E">
      <w:pPr>
        <w:pStyle w:val="Heading2"/>
      </w:pPr>
      <w:bookmarkStart w:id="11" w:name="_Toc25660389"/>
      <w:r>
        <w:t>Phạm vi</w:t>
      </w:r>
      <w:r w:rsidR="00DD00D8">
        <w:t xml:space="preserve"> dự án</w:t>
      </w:r>
      <w:bookmarkEnd w:id="11"/>
    </w:p>
    <w:p w14:paraId="51906836" w14:textId="543D8E3B" w:rsidR="00802E21" w:rsidRDefault="00802E21" w:rsidP="00F16A81">
      <w:pPr>
        <w:pStyle w:val="Heading1"/>
      </w:pPr>
      <w:bookmarkStart w:id="12" w:name="_Toc25660390"/>
      <w:r>
        <w:t>Giao tiếp/Trao đổi thông tin</w:t>
      </w:r>
      <w:bookmarkEnd w:id="12"/>
    </w:p>
    <w:p w14:paraId="58864480" w14:textId="2F1B5334" w:rsidR="00802E21" w:rsidRDefault="00802E21" w:rsidP="00802E21">
      <w:pPr>
        <w:rPr>
          <w:i/>
          <w:iCs/>
        </w:rPr>
      </w:pPr>
      <w:r w:rsidRPr="00802E21">
        <w:rPr>
          <w:i/>
          <w:iCs/>
        </w:rPr>
        <w:t>Các qui định về h</w:t>
      </w:r>
      <w:r>
        <w:rPr>
          <w:i/>
          <w:iCs/>
        </w:rPr>
        <w:t>ọp hành nội bộ</w:t>
      </w:r>
      <w:r w:rsidR="00580D46">
        <w:rPr>
          <w:i/>
          <w:iCs/>
        </w:rPr>
        <w:t>: Họp nhóm 1 tuần/lần</w:t>
      </w:r>
    </w:p>
    <w:p w14:paraId="5042BED5" w14:textId="396D7A89" w:rsidR="00802E21" w:rsidRPr="00802E21" w:rsidRDefault="00802E21" w:rsidP="00802E21">
      <w:pPr>
        <w:rPr>
          <w:i/>
          <w:iCs/>
        </w:rPr>
      </w:pPr>
      <w:r w:rsidRPr="00802E21">
        <w:rPr>
          <w:i/>
          <w:iCs/>
        </w:rPr>
        <w:t>Các qui định về h</w:t>
      </w:r>
      <w:r>
        <w:rPr>
          <w:i/>
          <w:iCs/>
        </w:rPr>
        <w:t>ọp hành với khách hàng</w:t>
      </w:r>
      <w:r w:rsidR="00580D46">
        <w:rPr>
          <w:i/>
          <w:iCs/>
        </w:rPr>
        <w:t>: Họp với khách 2 tuần/lần</w:t>
      </w:r>
    </w:p>
    <w:p w14:paraId="201D3D5C" w14:textId="571BF035" w:rsidR="00E31DB9" w:rsidRDefault="00E31DB9" w:rsidP="00F16A81">
      <w:pPr>
        <w:pStyle w:val="Heading1"/>
      </w:pPr>
      <w:bookmarkStart w:id="13" w:name="_Toc25660391"/>
      <w:r>
        <w:t>Ước lượng</w:t>
      </w:r>
      <w:r w:rsidR="0011003A">
        <w:t xml:space="preserve"> chung</w:t>
      </w:r>
      <w:bookmarkEnd w:id="13"/>
    </w:p>
    <w:p w14:paraId="486E4519" w14:textId="6B9C9826" w:rsidR="00464FA9" w:rsidRDefault="00464FA9" w:rsidP="00E31DB9">
      <w:pPr>
        <w:pStyle w:val="Heading2"/>
      </w:pPr>
      <w:bookmarkStart w:id="14" w:name="_Toc25660392"/>
      <w:r>
        <w:t>Ước lượng tính năng</w:t>
      </w:r>
      <w:bookmarkEnd w:id="14"/>
    </w:p>
    <w:p w14:paraId="7185C969" w14:textId="51F2CE54" w:rsidR="00451DC3" w:rsidRDefault="00580D46" w:rsidP="00451DC3">
      <w:pPr>
        <w:rPr>
          <w:i/>
          <w:iCs/>
        </w:rPr>
      </w:pPr>
      <w:r>
        <w:rPr>
          <w:i/>
          <w:iCs/>
        </w:rPr>
        <w:t xml:space="preserve">Hiển thị thông tin về các mã chứng khoán; giao dịch trực tuyến; đấu giá; </w:t>
      </w:r>
      <w:r w:rsidR="00FC3FC0">
        <w:rPr>
          <w:i/>
          <w:iCs/>
        </w:rPr>
        <w:t>tra cứu giao dịch; lưu vết</w:t>
      </w:r>
    </w:p>
    <w:p w14:paraId="7BAAB606" w14:textId="77777777" w:rsidR="00B34199" w:rsidRDefault="00B34199" w:rsidP="00B34199">
      <w:pPr>
        <w:pStyle w:val="Heading2"/>
      </w:pPr>
      <w:bookmarkStart w:id="15" w:name="_Toc25660393"/>
      <w:r>
        <w:t>Work Breakdown Structure</w:t>
      </w:r>
      <w:bookmarkEnd w:id="15"/>
    </w:p>
    <w:p w14:paraId="5F15F937" w14:textId="4F8EA21B" w:rsidR="00B34199" w:rsidRDefault="00B34199" w:rsidP="00B34199">
      <w:pPr>
        <w:rPr>
          <w:i/>
          <w:iCs/>
        </w:rPr>
      </w:pPr>
      <w:r>
        <w:rPr>
          <w:i/>
          <w:iCs/>
        </w:rPr>
        <w:t>Vẽ WBS cho khoảng 5 tính năng nói trên</w:t>
      </w:r>
    </w:p>
    <w:p w14:paraId="2DEDCC89" w14:textId="0762FFC5" w:rsidR="00AD72E3" w:rsidRPr="00AD72E3" w:rsidRDefault="00AD72E3" w:rsidP="00B34199">
      <w:pPr>
        <w:rPr>
          <w:i/>
          <w:iCs/>
        </w:rPr>
      </w:pPr>
      <w:r w:rsidRPr="00AD72E3">
        <w:rPr>
          <w:i/>
          <w:iCs/>
        </w:rPr>
        <w:t>Phải quan tâm tới deadline mà kh</w:t>
      </w:r>
      <w:r>
        <w:rPr>
          <w:i/>
          <w:iCs/>
        </w:rPr>
        <w:t>ách hàng yêu cầu, và chỉ nên sử dụng tầm 90% thời gian</w:t>
      </w:r>
      <w:r w:rsidR="008E766C">
        <w:rPr>
          <w:i/>
          <w:iCs/>
        </w:rPr>
        <w:t>.</w:t>
      </w:r>
      <w:r w:rsidR="00572F5B">
        <w:rPr>
          <w:i/>
          <w:iCs/>
        </w:rPr>
        <w:t xml:space="preserve"> 10% còn lại là buffer.</w:t>
      </w:r>
    </w:p>
    <w:p w14:paraId="7CB60D16" w14:textId="7C752AC3" w:rsidR="002814C8" w:rsidRDefault="002814C8" w:rsidP="00E31DB9">
      <w:pPr>
        <w:pStyle w:val="Heading2"/>
      </w:pPr>
      <w:bookmarkStart w:id="16" w:name="_Toc25660394"/>
      <w:r>
        <w:t>Ước lượng thời gian</w:t>
      </w:r>
      <w:bookmarkEnd w:id="16"/>
    </w:p>
    <w:p w14:paraId="4CAA1D6E" w14:textId="34CABBF2" w:rsidR="00612FB1" w:rsidRDefault="00612FB1" w:rsidP="00612FB1">
      <w:pPr>
        <w:rPr>
          <w:i/>
          <w:iCs/>
        </w:rPr>
      </w:pPr>
      <w:r>
        <w:rPr>
          <w:i/>
          <w:iCs/>
        </w:rPr>
        <w:t>Từ WBS</w:t>
      </w:r>
      <w:r w:rsidR="00572F5B">
        <w:rPr>
          <w:i/>
          <w:iCs/>
        </w:rPr>
        <w:t xml:space="preserve"> x</w:t>
      </w:r>
      <w:r>
        <w:rPr>
          <w:i/>
          <w:iCs/>
        </w:rPr>
        <w:t>ác định đường găng và c</w:t>
      </w:r>
      <w:r w:rsidR="00572F5B">
        <w:rPr>
          <w:i/>
          <w:iCs/>
        </w:rPr>
        <w:t>ho biết thời gian cần thiết để làm dự án</w:t>
      </w:r>
      <w:r w:rsidR="00F279BC">
        <w:rPr>
          <w:i/>
          <w:iCs/>
        </w:rPr>
        <w:t>.</w:t>
      </w:r>
    </w:p>
    <w:p w14:paraId="6098F440" w14:textId="5770CBA0" w:rsidR="0064642D" w:rsidRPr="00451DC3" w:rsidRDefault="0064642D" w:rsidP="00612FB1">
      <w:pPr>
        <w:rPr>
          <w:i/>
          <w:iCs/>
        </w:rPr>
      </w:pPr>
      <w:r>
        <w:rPr>
          <w:i/>
          <w:iCs/>
        </w:rPr>
        <w:t>Thời gian cần thiết: 3 tháng</w:t>
      </w:r>
    </w:p>
    <w:p w14:paraId="33628FB7" w14:textId="77777777" w:rsidR="00D466C7" w:rsidRDefault="002814C8" w:rsidP="00E31DB9">
      <w:pPr>
        <w:pStyle w:val="Heading2"/>
      </w:pPr>
      <w:bookmarkStart w:id="17" w:name="_Toc25660395"/>
      <w:r>
        <w:t>Ước lượng rủi ro</w:t>
      </w:r>
      <w:bookmarkEnd w:id="17"/>
    </w:p>
    <w:p w14:paraId="75BBC988" w14:textId="77777777" w:rsidR="00D466C7" w:rsidRPr="00D466C7" w:rsidRDefault="00D466C7" w:rsidP="00D466C7"/>
    <w:p w14:paraId="5532CC94" w14:textId="4F7211A5" w:rsidR="00E31DB9" w:rsidRDefault="00E31DB9" w:rsidP="00E31DB9">
      <w:pPr>
        <w:pStyle w:val="Heading1"/>
      </w:pPr>
      <w:bookmarkStart w:id="18" w:name="_Toc25660396"/>
      <w:r>
        <w:t>Ước lượng giá thành</w:t>
      </w:r>
      <w:bookmarkEnd w:id="18"/>
    </w:p>
    <w:p w14:paraId="44E85B20" w14:textId="400B152C" w:rsidR="003E6A70" w:rsidRDefault="003E6A70" w:rsidP="003D6029">
      <w:pPr>
        <w:rPr>
          <w:i/>
        </w:rPr>
      </w:pPr>
      <w:r w:rsidRPr="003E6A70">
        <w:rPr>
          <w:i/>
        </w:rPr>
        <w:t xml:space="preserve">Chi phí </w:t>
      </w:r>
      <w:r>
        <w:rPr>
          <w:i/>
        </w:rPr>
        <w:t xml:space="preserve">phát </w:t>
      </w:r>
      <w:proofErr w:type="gramStart"/>
      <w:r>
        <w:rPr>
          <w:i/>
        </w:rPr>
        <w:t>triển  +</w:t>
      </w:r>
      <w:proofErr w:type="gramEnd"/>
      <w:r>
        <w:rPr>
          <w:i/>
        </w:rPr>
        <w:t xml:space="preserve">  Chi phí kiểm thử</w:t>
      </w:r>
      <w:r w:rsidR="001E0237">
        <w:rPr>
          <w:i/>
        </w:rPr>
        <w:t>: 60 triệu</w:t>
      </w:r>
    </w:p>
    <w:p w14:paraId="5B12B085" w14:textId="3C81FDC2" w:rsidR="003E6A70" w:rsidRDefault="003E6A70" w:rsidP="003D6029">
      <w:pPr>
        <w:rPr>
          <w:i/>
        </w:rPr>
      </w:pPr>
      <w:r>
        <w:rPr>
          <w:i/>
        </w:rPr>
        <w:t>Chi phí vận hành</w:t>
      </w:r>
      <w:r w:rsidR="003C2146">
        <w:rPr>
          <w:i/>
        </w:rPr>
        <w:t>, quản lý, hành chính</w:t>
      </w:r>
      <w:r w:rsidR="001E0237">
        <w:rPr>
          <w:i/>
        </w:rPr>
        <w:t>: 20 triệu</w:t>
      </w:r>
    </w:p>
    <w:p w14:paraId="150ECCDC" w14:textId="217C105B" w:rsidR="003C2146" w:rsidRDefault="003C2146" w:rsidP="003D6029">
      <w:pPr>
        <w:rPr>
          <w:i/>
        </w:rPr>
      </w:pPr>
      <w:r>
        <w:rPr>
          <w:i/>
        </w:rPr>
        <w:t>Chi phí kính doanh, quảng cáo, tiếp thị</w:t>
      </w:r>
      <w:r w:rsidR="001E0237">
        <w:rPr>
          <w:i/>
        </w:rPr>
        <w:t>: 10 triệu</w:t>
      </w:r>
    </w:p>
    <w:p w14:paraId="578C2CD0" w14:textId="2114E611" w:rsidR="00D65A38" w:rsidRDefault="00D65A38" w:rsidP="00D65A38">
      <w:pPr>
        <w:pStyle w:val="Heading1"/>
      </w:pPr>
      <w:bookmarkStart w:id="19" w:name="_Toc25660397"/>
      <w:r>
        <w:t>Ước lượng chất lượng</w:t>
      </w:r>
      <w:bookmarkEnd w:id="19"/>
    </w:p>
    <w:p w14:paraId="32007B6F" w14:textId="7E9DE036" w:rsidR="00D65A38" w:rsidRDefault="00FF6F60" w:rsidP="003D6029">
      <w:pPr>
        <w:rPr>
          <w:i/>
        </w:rPr>
      </w:pPr>
      <w:r>
        <w:rPr>
          <w:i/>
        </w:rPr>
        <w:t>Ước lượng số dòng code</w:t>
      </w:r>
      <w:r w:rsidR="00FC3FC0">
        <w:rPr>
          <w:i/>
        </w:rPr>
        <w:t>: 3000</w:t>
      </w:r>
      <w:r w:rsidR="00892B57">
        <w:rPr>
          <w:i/>
        </w:rPr>
        <w:t>0</w:t>
      </w:r>
    </w:p>
    <w:p w14:paraId="49FE857A" w14:textId="09AF707B" w:rsidR="00FF6F60" w:rsidRDefault="00FF6F60" w:rsidP="003D6029">
      <w:pPr>
        <w:rPr>
          <w:i/>
        </w:rPr>
      </w:pPr>
      <w:r>
        <w:rPr>
          <w:i/>
        </w:rPr>
        <w:t xml:space="preserve">Ước lượng số </w:t>
      </w:r>
      <w:proofErr w:type="gramStart"/>
      <w:r>
        <w:rPr>
          <w:i/>
        </w:rPr>
        <w:t xml:space="preserve">testcase </w:t>
      </w:r>
      <w:r w:rsidR="00FC3FC0">
        <w:rPr>
          <w:i/>
        </w:rPr>
        <w:t>:</w:t>
      </w:r>
      <w:proofErr w:type="gramEnd"/>
      <w:r w:rsidR="00FC3FC0">
        <w:rPr>
          <w:i/>
        </w:rPr>
        <w:t xml:space="preserve"> 500</w:t>
      </w:r>
      <w:r w:rsidR="00892B57">
        <w:rPr>
          <w:i/>
        </w:rPr>
        <w:t>0</w:t>
      </w:r>
    </w:p>
    <w:p w14:paraId="22C571DC" w14:textId="2A7AD1B6" w:rsidR="00AE641A" w:rsidRDefault="00AE641A" w:rsidP="003D6029">
      <w:pPr>
        <w:rPr>
          <w:i/>
          <w:lang w:val="fr-FR"/>
        </w:rPr>
      </w:pPr>
      <w:r w:rsidRPr="00AE641A">
        <w:rPr>
          <w:i/>
          <w:lang w:val="fr-FR"/>
        </w:rPr>
        <w:t>Qui định số dòng comme</w:t>
      </w:r>
      <w:r>
        <w:rPr>
          <w:i/>
          <w:lang w:val="fr-FR"/>
        </w:rPr>
        <w:t>nt trên mỗi K</w:t>
      </w:r>
      <w:r w:rsidR="009D5FF7">
        <w:rPr>
          <w:i/>
          <w:lang w:val="fr-FR"/>
        </w:rPr>
        <w:t>l</w:t>
      </w:r>
      <w:r>
        <w:rPr>
          <w:i/>
          <w:lang w:val="fr-FR"/>
        </w:rPr>
        <w:t>oc</w:t>
      </w:r>
      <w:r w:rsidR="00FC3FC0">
        <w:rPr>
          <w:i/>
          <w:lang w:val="fr-FR"/>
        </w:rPr>
        <w:t> : 20</w:t>
      </w:r>
      <w:r w:rsidR="00892B57">
        <w:rPr>
          <w:i/>
          <w:lang w:val="fr-FR"/>
        </w:rPr>
        <w:t>0</w:t>
      </w:r>
      <w:bookmarkStart w:id="20" w:name="_GoBack"/>
      <w:bookmarkEnd w:id="20"/>
    </w:p>
    <w:p w14:paraId="2715EB7B" w14:textId="3A935BAB" w:rsidR="009D5FF7" w:rsidRPr="009D5FF7" w:rsidRDefault="009D5FF7" w:rsidP="003D6029">
      <w:pPr>
        <w:rPr>
          <w:i/>
          <w:lang w:val="fr-FR"/>
        </w:rPr>
      </w:pPr>
      <w:r w:rsidRPr="009D5FF7">
        <w:rPr>
          <w:i/>
          <w:lang w:val="fr-FR"/>
        </w:rPr>
        <w:lastRenderedPageBreak/>
        <w:t>Qui định về số unit test, au</w:t>
      </w:r>
      <w:r>
        <w:rPr>
          <w:i/>
          <w:lang w:val="fr-FR"/>
        </w:rPr>
        <w:t>tomation test</w:t>
      </w:r>
      <w:r w:rsidR="00FC3FC0">
        <w:rPr>
          <w:i/>
          <w:lang w:val="fr-FR"/>
        </w:rPr>
        <w:t> : 100, 100</w:t>
      </w:r>
    </w:p>
    <w:p w14:paraId="6C4B20CD" w14:textId="46A1E73E" w:rsidR="00DE0787" w:rsidRDefault="00DE0787" w:rsidP="00DE0787">
      <w:pPr>
        <w:pStyle w:val="Heading1"/>
      </w:pPr>
      <w:bookmarkStart w:id="21" w:name="_Toc25660398"/>
      <w:r>
        <w:t>Phân tích thiết kế</w:t>
      </w:r>
      <w:bookmarkEnd w:id="21"/>
      <w:r>
        <w:t xml:space="preserve"> </w:t>
      </w:r>
    </w:p>
    <w:p w14:paraId="4870C85E" w14:textId="05698BF9" w:rsidR="003F1120" w:rsidRDefault="003F1120" w:rsidP="003F1120">
      <w:pPr>
        <w:pStyle w:val="Heading2"/>
        <w:rPr>
          <w:lang w:eastAsia="en-US" w:bidi="ar-SA"/>
        </w:rPr>
      </w:pPr>
      <w:bookmarkStart w:id="22" w:name="_Toc25660399"/>
      <w:r w:rsidRPr="003F1120">
        <w:rPr>
          <w:lang w:eastAsia="en-US" w:bidi="ar-SA"/>
        </w:rPr>
        <w:t>Mô hình tích hợp phần cứng/phần mềm</w:t>
      </w:r>
      <w:bookmarkEnd w:id="22"/>
    </w:p>
    <w:p w14:paraId="29C398E3" w14:textId="77777777" w:rsidR="003F1120" w:rsidRPr="003F1120" w:rsidRDefault="003F1120" w:rsidP="003F1120">
      <w:pPr>
        <w:pStyle w:val="Heading2"/>
        <w:rPr>
          <w:lang w:eastAsia="en-US" w:bidi="ar-SA"/>
        </w:rPr>
      </w:pPr>
      <w:bookmarkStart w:id="23" w:name="_Toc25660400"/>
      <w:r w:rsidRPr="003F1120">
        <w:rPr>
          <w:lang w:eastAsia="en-US" w:bidi="ar-SA"/>
        </w:rPr>
        <w:t>Giao diện</w:t>
      </w:r>
      <w:bookmarkEnd w:id="23"/>
    </w:p>
    <w:p w14:paraId="4FCD1508" w14:textId="1FFE18EF" w:rsidR="003F1120" w:rsidRDefault="003F1120" w:rsidP="003F1120">
      <w:pPr>
        <w:pStyle w:val="Heading2"/>
        <w:rPr>
          <w:lang w:eastAsia="en-US" w:bidi="ar-SA"/>
        </w:rPr>
      </w:pPr>
      <w:bookmarkStart w:id="24" w:name="_Toc25660401"/>
      <w:r w:rsidRPr="003F1120">
        <w:rPr>
          <w:lang w:eastAsia="en-US" w:bidi="ar-SA"/>
        </w:rPr>
        <w:t>Cơ sở dữ liệu</w:t>
      </w:r>
      <w:bookmarkEnd w:id="24"/>
    </w:p>
    <w:p w14:paraId="09ACA236" w14:textId="77777777" w:rsidR="003F1120" w:rsidRPr="003F1120" w:rsidRDefault="003F1120" w:rsidP="003F1120">
      <w:pPr>
        <w:pStyle w:val="Heading2"/>
        <w:rPr>
          <w:lang w:eastAsia="en-US" w:bidi="ar-SA"/>
        </w:rPr>
      </w:pPr>
      <w:bookmarkStart w:id="25" w:name="_Toc25660402"/>
      <w:r w:rsidRPr="003F1120">
        <w:rPr>
          <w:lang w:eastAsia="en-US" w:bidi="ar-SA"/>
        </w:rPr>
        <w:t>Mạng</w:t>
      </w:r>
      <w:bookmarkEnd w:id="25"/>
    </w:p>
    <w:p w14:paraId="732EE1EB" w14:textId="4D6340C4" w:rsidR="009D290A" w:rsidRDefault="009D290A" w:rsidP="005E2D65">
      <w:pPr>
        <w:pStyle w:val="Heading1"/>
      </w:pPr>
      <w:bookmarkStart w:id="26" w:name="_Toc25660403"/>
      <w:r>
        <w:t>Giám sát dự án</w:t>
      </w:r>
      <w:bookmarkEnd w:id="26"/>
    </w:p>
    <w:p w14:paraId="36610AD8" w14:textId="10D1CC69" w:rsidR="00F45E06" w:rsidRDefault="00F45E06" w:rsidP="00F45E06">
      <w:pPr>
        <w:pStyle w:val="Heading2"/>
      </w:pPr>
      <w:bookmarkStart w:id="27" w:name="_Toc25660404"/>
      <w:r>
        <w:t>Trả lời câu hỏi</w:t>
      </w:r>
      <w:bookmarkEnd w:id="27"/>
    </w:p>
    <w:p w14:paraId="2708B202" w14:textId="77777777" w:rsidR="00667DD5" w:rsidRDefault="003A3FFF" w:rsidP="00667DD5">
      <w:pPr>
        <w:pStyle w:val="ListParagraph"/>
        <w:numPr>
          <w:ilvl w:val="0"/>
          <w:numId w:val="39"/>
        </w:numPr>
      </w:pPr>
      <w:r w:rsidRPr="003A3FFF">
        <w:t>Khách hàng yêu cầu</w:t>
      </w:r>
      <w:r w:rsidR="00BD4022" w:rsidRPr="003A3FFF">
        <w:t xml:space="preserve">: </w:t>
      </w:r>
      <w:r w:rsidR="005A4994" w:rsidRPr="003A3FFF">
        <w:t>“</w:t>
      </w:r>
      <w:r w:rsidRPr="003A3FFF">
        <w:t>C</w:t>
      </w:r>
      <w:r>
        <w:t>ần có người</w:t>
      </w:r>
      <w:r w:rsidRPr="003A3FFF">
        <w:t xml:space="preserve"> l</w:t>
      </w:r>
      <w:r>
        <w:t>àm việc trực tiếp ở công ty chúng tôi để tiện trao đổi và sửa lỗi?”.</w:t>
      </w:r>
    </w:p>
    <w:p w14:paraId="5B9B7F8E" w14:textId="2DDCC607" w:rsidR="00F45E06" w:rsidRDefault="003A3FFF" w:rsidP="00667DD5">
      <w:pPr>
        <w:pStyle w:val="ListParagraph"/>
        <w:tabs>
          <w:tab w:val="right" w:leader="dot" w:pos="8780"/>
        </w:tabs>
        <w:ind w:left="720"/>
      </w:pPr>
      <w:r>
        <w:t>Nhóm quản lý sẽ trả lời thế nào</w:t>
      </w:r>
      <w:r w:rsidR="00667DD5">
        <w:t>:</w:t>
      </w:r>
      <w:r w:rsidR="00FC3FC0">
        <w:t xml:space="preserve"> Chúng tôi sẵn sàng đáp ứng nhu cầu này của bạn</w:t>
      </w:r>
      <w:r w:rsidR="00667DD5">
        <w:tab/>
      </w:r>
    </w:p>
    <w:p w14:paraId="5219BB7E" w14:textId="242EEC0A" w:rsidR="00667DD5" w:rsidRDefault="00667DD5" w:rsidP="00667DD5">
      <w:pPr>
        <w:pStyle w:val="ListParagraph"/>
        <w:tabs>
          <w:tab w:val="right" w:leader="dot" w:pos="8780"/>
        </w:tabs>
        <w:ind w:left="720"/>
      </w:pPr>
      <w:r>
        <w:tab/>
      </w:r>
    </w:p>
    <w:p w14:paraId="3721FDCC" w14:textId="0CCE086E" w:rsidR="00667DD5" w:rsidRDefault="00667DD5" w:rsidP="00667DD5">
      <w:pPr>
        <w:pStyle w:val="ListParagraph"/>
        <w:tabs>
          <w:tab w:val="right" w:leader="dot" w:pos="8780"/>
        </w:tabs>
        <w:ind w:left="720"/>
      </w:pPr>
      <w:r>
        <w:tab/>
      </w:r>
    </w:p>
    <w:p w14:paraId="57262EE3" w14:textId="47C91AAE" w:rsidR="00667DD5" w:rsidRDefault="00667DD5" w:rsidP="00667DD5">
      <w:pPr>
        <w:pStyle w:val="ListParagraph"/>
        <w:tabs>
          <w:tab w:val="right" w:leader="dot" w:pos="8780"/>
        </w:tabs>
        <w:ind w:left="720"/>
      </w:pPr>
      <w:r>
        <w:tab/>
      </w:r>
    </w:p>
    <w:p w14:paraId="78D2041A" w14:textId="5602E2F1" w:rsidR="00667DD5" w:rsidRDefault="00667DD5" w:rsidP="00460E60">
      <w:pPr>
        <w:pStyle w:val="ListParagraph"/>
        <w:numPr>
          <w:ilvl w:val="0"/>
          <w:numId w:val="39"/>
        </w:numPr>
      </w:pPr>
      <w:r w:rsidRPr="003A3FFF">
        <w:t>Khách hàng yêu cầu: “</w:t>
      </w:r>
      <w:r>
        <w:t>Oh</w:t>
      </w:r>
      <w:r w:rsidR="00954A4A">
        <w:t xml:space="preserve">. Xếp chúng tôi sử dụng máy tính cài hệ điều hành </w:t>
      </w:r>
      <w:r w:rsidR="00915C78">
        <w:t>Windows 95 cơ</w:t>
      </w:r>
      <w:r w:rsidR="00D82BE2">
        <w:t>.</w:t>
      </w:r>
      <w:r w:rsidR="00915C78">
        <w:t xml:space="preserve"> Liệu phần mềm này </w:t>
      </w:r>
      <w:r w:rsidR="004C71FA">
        <w:t>phải chạy được đấy nhé</w:t>
      </w:r>
      <w:r w:rsidR="00DB2EB7">
        <w:t>. Ông mới là người duyệt cái này đấy</w:t>
      </w:r>
      <w:r>
        <w:t>”.</w:t>
      </w:r>
    </w:p>
    <w:p w14:paraId="2BF454A1" w14:textId="6DD0B8BE" w:rsidR="00667DD5" w:rsidRDefault="00667DD5" w:rsidP="00667DD5">
      <w:pPr>
        <w:pStyle w:val="ListParagraph"/>
        <w:tabs>
          <w:tab w:val="right" w:leader="dot" w:pos="8780"/>
        </w:tabs>
        <w:ind w:left="720"/>
      </w:pPr>
      <w:r>
        <w:t>Nhóm quản lý sẽ trả lời thế nào:</w:t>
      </w:r>
      <w:r w:rsidR="00FC3FC0">
        <w:t xml:space="preserve"> Phần mềm của chúng tôi chạy trên hệ điều hành Windows 10 nhưng đừ</w:t>
      </w:r>
      <w:r w:rsidR="001E0237">
        <w:t>ng lo, chúng tôi</w:t>
      </w:r>
      <w:r w:rsidR="00FC3FC0">
        <w:t xml:space="preserve"> sẽ thuyết phục thành công sếp của các ông dùng Windows 10 và</w:t>
      </w:r>
      <w:r w:rsidR="001E0237">
        <w:t xml:space="preserve"> chắc chắn ông sẽ thích thú với phần mềm này của chúng tôi</w:t>
      </w:r>
      <w:r>
        <w:tab/>
      </w:r>
    </w:p>
    <w:p w14:paraId="575F6FA4" w14:textId="77777777" w:rsidR="00667DD5" w:rsidRDefault="00667DD5" w:rsidP="00667DD5">
      <w:pPr>
        <w:pStyle w:val="ListParagraph"/>
        <w:tabs>
          <w:tab w:val="right" w:leader="dot" w:pos="8780"/>
        </w:tabs>
        <w:ind w:left="720"/>
      </w:pPr>
      <w:r>
        <w:tab/>
      </w:r>
    </w:p>
    <w:p w14:paraId="034AC78A" w14:textId="77777777" w:rsidR="00667DD5" w:rsidRDefault="00667DD5" w:rsidP="00667DD5">
      <w:pPr>
        <w:pStyle w:val="ListParagraph"/>
        <w:tabs>
          <w:tab w:val="right" w:leader="dot" w:pos="8780"/>
        </w:tabs>
        <w:ind w:left="720"/>
      </w:pPr>
      <w:r>
        <w:tab/>
      </w:r>
    </w:p>
    <w:p w14:paraId="65D94067" w14:textId="0ACD8746" w:rsidR="00667DD5" w:rsidRDefault="00667DD5" w:rsidP="00667DD5">
      <w:pPr>
        <w:pStyle w:val="ListParagraph"/>
        <w:tabs>
          <w:tab w:val="right" w:leader="dot" w:pos="8780"/>
        </w:tabs>
        <w:ind w:left="720"/>
      </w:pPr>
      <w:r>
        <w:tab/>
      </w:r>
    </w:p>
    <w:p w14:paraId="576C666E" w14:textId="5A918A9D" w:rsidR="00460E60" w:rsidRDefault="00460E60" w:rsidP="00460E60">
      <w:pPr>
        <w:pStyle w:val="ListParagraph"/>
        <w:numPr>
          <w:ilvl w:val="0"/>
          <w:numId w:val="39"/>
        </w:numPr>
      </w:pPr>
      <w:r w:rsidRPr="003A3FFF">
        <w:t>Khách hàng yêu cầu: “</w:t>
      </w:r>
      <w:r w:rsidR="00853CD0">
        <w:t>Dự án phát triển phần mềm này giá 100 triệu. Giá này c</w:t>
      </w:r>
      <w:r w:rsidR="009A592B">
        <w:t xml:space="preserve">ó </w:t>
      </w:r>
      <w:r w:rsidR="00AA7A9A">
        <w:t xml:space="preserve">bao gồm </w:t>
      </w:r>
      <w:r w:rsidR="009A592B">
        <w:t xml:space="preserve">VAT hay không nhỉ? </w:t>
      </w:r>
      <w:r w:rsidR="00AA7A9A">
        <w:t>Giá cụ thể cho tình huống có VAT và không VAT là bao nhiêu?”</w:t>
      </w:r>
    </w:p>
    <w:p w14:paraId="74A27C39" w14:textId="645A1079" w:rsidR="00460E60" w:rsidRDefault="00460E60" w:rsidP="00460E60">
      <w:pPr>
        <w:pStyle w:val="ListParagraph"/>
        <w:tabs>
          <w:tab w:val="right" w:leader="dot" w:pos="8780"/>
        </w:tabs>
        <w:ind w:left="720"/>
      </w:pPr>
      <w:r>
        <w:t xml:space="preserve">Nhóm quản lý sẽ trả lời thế </w:t>
      </w:r>
      <w:proofErr w:type="gramStart"/>
      <w:r>
        <w:t>nào:</w:t>
      </w:r>
      <w:r w:rsidR="001E0237">
        <w:t>Giá</w:t>
      </w:r>
      <w:proofErr w:type="gramEnd"/>
      <w:r w:rsidR="001E0237">
        <w:t xml:space="preserve"> này đã bao gồm VAT. Giá chưa có VAT là 91 triệu</w:t>
      </w:r>
      <w:r>
        <w:tab/>
      </w:r>
    </w:p>
    <w:p w14:paraId="188496FD" w14:textId="77777777" w:rsidR="00460E60" w:rsidRDefault="00460E60" w:rsidP="00460E60">
      <w:pPr>
        <w:pStyle w:val="ListParagraph"/>
        <w:tabs>
          <w:tab w:val="right" w:leader="dot" w:pos="8780"/>
        </w:tabs>
        <w:ind w:left="720"/>
      </w:pPr>
      <w:r>
        <w:tab/>
      </w:r>
    </w:p>
    <w:p w14:paraId="31A11A30" w14:textId="77777777" w:rsidR="00460E60" w:rsidRDefault="00460E60" w:rsidP="00460E60">
      <w:pPr>
        <w:pStyle w:val="ListParagraph"/>
        <w:tabs>
          <w:tab w:val="right" w:leader="dot" w:pos="8780"/>
        </w:tabs>
        <w:ind w:left="720"/>
      </w:pPr>
      <w:r>
        <w:tab/>
      </w:r>
    </w:p>
    <w:p w14:paraId="0C7678B6" w14:textId="77777777" w:rsidR="00460E60" w:rsidRPr="003A3FFF" w:rsidRDefault="00460E60" w:rsidP="00460E60">
      <w:pPr>
        <w:pStyle w:val="ListParagraph"/>
        <w:tabs>
          <w:tab w:val="right" w:leader="dot" w:pos="8780"/>
        </w:tabs>
        <w:ind w:left="720"/>
      </w:pPr>
      <w:r>
        <w:tab/>
      </w:r>
    </w:p>
    <w:p w14:paraId="09CB4D98" w14:textId="77777777" w:rsidR="00460E60" w:rsidRPr="003A3FFF" w:rsidRDefault="00460E60" w:rsidP="00667DD5">
      <w:pPr>
        <w:pStyle w:val="ListParagraph"/>
        <w:tabs>
          <w:tab w:val="right" w:leader="dot" w:pos="8780"/>
        </w:tabs>
        <w:ind w:left="720"/>
      </w:pPr>
    </w:p>
    <w:p w14:paraId="46C3CD65" w14:textId="51F65BDC" w:rsidR="005E2D65" w:rsidRDefault="005E2D65" w:rsidP="005E2D65">
      <w:pPr>
        <w:pStyle w:val="Heading1"/>
      </w:pPr>
      <w:bookmarkStart w:id="28" w:name="_Toc25660405"/>
      <w:r>
        <w:t>Đóng dự án</w:t>
      </w:r>
      <w:bookmarkEnd w:id="28"/>
    </w:p>
    <w:p w14:paraId="6CD045D2" w14:textId="45570D4B" w:rsidR="005E2D65" w:rsidRDefault="008E6AE9" w:rsidP="005E2D65">
      <w:r>
        <w:t>Thực hiện các thống kê</w:t>
      </w:r>
    </w:p>
    <w:p w14:paraId="37A5DC86" w14:textId="03D73393" w:rsidR="008E6AE9" w:rsidRPr="00D1020B" w:rsidRDefault="00D1020B" w:rsidP="00D1020B">
      <w:pPr>
        <w:pStyle w:val="Heading2"/>
      </w:pPr>
      <w:bookmarkStart w:id="29" w:name="_Toc25660406"/>
      <w:r>
        <w:lastRenderedPageBreak/>
        <w:t>Quản lý mã nguồn</w:t>
      </w:r>
      <w:bookmarkEnd w:id="29"/>
    </w:p>
    <w:p w14:paraId="727D6E3F" w14:textId="634AB685" w:rsidR="00D1020B" w:rsidRDefault="00D1020B" w:rsidP="005E2D65">
      <w:r>
        <w:t>Dựa trên các biểu đồ của Git</w:t>
      </w:r>
      <w:r w:rsidR="00687A4B">
        <w:t>, hoặc các công cụ phân tích code</w:t>
      </w:r>
      <w:r>
        <w:t>,</w:t>
      </w:r>
      <w:r w:rsidR="006A739D">
        <w:t xml:space="preserve"> xuất ra </w:t>
      </w:r>
      <w:r w:rsidR="00924FA9">
        <w:t>3</w:t>
      </w:r>
      <w:r w:rsidR="006A739D">
        <w:t xml:space="preserve"> thông kê</w:t>
      </w:r>
      <w:r w:rsidR="00ED43BF">
        <w:t>. Gợi ý</w:t>
      </w:r>
      <w:r w:rsidR="00A46FF8">
        <w:t xml:space="preserve"> </w:t>
      </w:r>
    </w:p>
    <w:p w14:paraId="2E646AEC" w14:textId="12D3B256" w:rsidR="006A739D" w:rsidRDefault="00DD4BB4" w:rsidP="006A739D">
      <w:pPr>
        <w:pStyle w:val="ListParagraph"/>
        <w:numPr>
          <w:ilvl w:val="0"/>
          <w:numId w:val="37"/>
        </w:numPr>
      </w:pPr>
      <w:r>
        <w:t>Số commit của mỗi người</w:t>
      </w:r>
      <w:r w:rsidR="00FC3FC0">
        <w:t>: 10</w:t>
      </w:r>
    </w:p>
    <w:p w14:paraId="06E3DE0E" w14:textId="0B8D4DF9" w:rsidR="00DD4BB4" w:rsidRDefault="00DD4BB4" w:rsidP="006A739D">
      <w:pPr>
        <w:pStyle w:val="ListParagraph"/>
        <w:numPr>
          <w:ilvl w:val="0"/>
          <w:numId w:val="37"/>
        </w:numPr>
      </w:pPr>
      <w:r>
        <w:t>Phân bố commit của dự án (sáng chiều đêm…)</w:t>
      </w:r>
      <w:r w:rsidR="00FC3FC0">
        <w:t>: tập trung commit vào chiều + tối</w:t>
      </w:r>
    </w:p>
    <w:p w14:paraId="34D2EF2A" w14:textId="04E7173A" w:rsidR="00DD4BB4" w:rsidRDefault="000E5F9F" w:rsidP="006A739D">
      <w:pPr>
        <w:pStyle w:val="ListParagraph"/>
        <w:numPr>
          <w:ilvl w:val="0"/>
          <w:numId w:val="37"/>
        </w:numPr>
      </w:pPr>
      <w:r>
        <w:t xml:space="preserve">Số </w:t>
      </w:r>
      <w:r w:rsidR="001C5DD1">
        <w:t xml:space="preserve">dòng lệnh bị </w:t>
      </w:r>
      <w:r>
        <w:t>thay đổi</w:t>
      </w:r>
      <w:r w:rsidR="00FC3FC0">
        <w:t>: 1200</w:t>
      </w:r>
    </w:p>
    <w:p w14:paraId="363052BB" w14:textId="77B9D073" w:rsidR="00DC5E3B" w:rsidRDefault="00DC5E3B" w:rsidP="006A739D">
      <w:pPr>
        <w:pStyle w:val="ListParagraph"/>
        <w:numPr>
          <w:ilvl w:val="0"/>
          <w:numId w:val="37"/>
        </w:numPr>
      </w:pPr>
      <w:r w:rsidRPr="00DC5E3B">
        <w:t>Sơ đồ các branch được t</w:t>
      </w:r>
      <w:r>
        <w:t>ạo ra</w:t>
      </w:r>
    </w:p>
    <w:p w14:paraId="658CE6F7" w14:textId="6BED9E86" w:rsidR="000F7EFC" w:rsidRPr="000F7EFC" w:rsidRDefault="000F7EFC" w:rsidP="000F7EFC">
      <w:pPr>
        <w:pStyle w:val="ListParagraph"/>
        <w:numPr>
          <w:ilvl w:val="0"/>
          <w:numId w:val="37"/>
        </w:numPr>
      </w:pPr>
      <w:r w:rsidRPr="000F7EFC">
        <w:t>Số dòng lệnh của dự</w:t>
      </w:r>
      <w:r>
        <w:t xml:space="preserve"> án</w:t>
      </w:r>
      <w:r w:rsidR="00FC3FC0">
        <w:t>: 3250</w:t>
      </w:r>
    </w:p>
    <w:p w14:paraId="071A5D9D" w14:textId="006A1283" w:rsidR="00D1020B" w:rsidRPr="00D1020B" w:rsidRDefault="00D1020B" w:rsidP="00D1020B">
      <w:pPr>
        <w:pStyle w:val="Heading2"/>
      </w:pPr>
      <w:bookmarkStart w:id="30" w:name="_Toc25660407"/>
      <w:r>
        <w:t>Quản lý công việc</w:t>
      </w:r>
      <w:bookmarkEnd w:id="30"/>
    </w:p>
    <w:p w14:paraId="35E6B112" w14:textId="1C8C6250" w:rsidR="00816042" w:rsidRDefault="00816042" w:rsidP="00816042">
      <w:r>
        <w:t xml:space="preserve">Dựa trên các biểu đồ của </w:t>
      </w:r>
      <w:r w:rsidR="000C1F52">
        <w:t>Planner</w:t>
      </w:r>
      <w:r>
        <w:t xml:space="preserve">, xuất ra </w:t>
      </w:r>
      <w:r w:rsidR="00EC046A">
        <w:t>2</w:t>
      </w:r>
      <w:r>
        <w:t xml:space="preserve"> th</w:t>
      </w:r>
      <w:r w:rsidR="00F7259E">
        <w:t>ố</w:t>
      </w:r>
      <w:r>
        <w:t>ng kê. Gợi ý</w:t>
      </w:r>
    </w:p>
    <w:p w14:paraId="4FB2F80B" w14:textId="28C132BE" w:rsidR="00924FA9" w:rsidRDefault="00816042" w:rsidP="00924FA9">
      <w:pPr>
        <w:pStyle w:val="ListParagraph"/>
        <w:numPr>
          <w:ilvl w:val="0"/>
          <w:numId w:val="38"/>
        </w:numPr>
      </w:pPr>
      <w:r w:rsidRPr="00F916B8">
        <w:t xml:space="preserve">Số task </w:t>
      </w:r>
      <w:r w:rsidR="00F916B8" w:rsidRPr="00F916B8">
        <w:t>đã hoàn th</w:t>
      </w:r>
      <w:r w:rsidR="00F916B8">
        <w:t>ành, chưa hoàn thành,</w:t>
      </w:r>
      <w:r w:rsidR="00720ED8">
        <w:t xml:space="preserve"> muộn</w:t>
      </w:r>
      <w:proofErr w:type="gramStart"/>
      <w:r w:rsidR="00720ED8">
        <w:t>…</w:t>
      </w:r>
      <w:r w:rsidR="001E0237">
        <w:t xml:space="preserve"> :</w:t>
      </w:r>
      <w:proofErr w:type="gramEnd"/>
      <w:r w:rsidR="001E0237">
        <w:t xml:space="preserve"> 36 task đã hoàn thành, 0 task chưa hoàn thành, 0 task muộn</w:t>
      </w:r>
    </w:p>
    <w:p w14:paraId="4D3B78A3" w14:textId="5926604E" w:rsidR="00720ED8" w:rsidRPr="00F916B8" w:rsidRDefault="00B20CF2" w:rsidP="00924FA9">
      <w:pPr>
        <w:pStyle w:val="ListParagraph"/>
        <w:numPr>
          <w:ilvl w:val="0"/>
          <w:numId w:val="38"/>
        </w:numPr>
      </w:pPr>
      <w:r>
        <w:t>Bố trí task theo Schedule</w:t>
      </w:r>
    </w:p>
    <w:p w14:paraId="01AC2A27" w14:textId="1E92EDB7" w:rsidR="00127A55" w:rsidRDefault="00127A55" w:rsidP="00127A55">
      <w:pPr>
        <w:pStyle w:val="Heading1"/>
        <w:rPr>
          <w:lang w:eastAsia="en-US" w:bidi="ar-SA"/>
        </w:rPr>
      </w:pPr>
      <w:bookmarkStart w:id="31" w:name="_Toc25660408"/>
      <w:r>
        <w:rPr>
          <w:lang w:eastAsia="en-US" w:bidi="ar-SA"/>
        </w:rPr>
        <w:t>Danh mục tài liệu liên quan</w:t>
      </w:r>
      <w:bookmarkEnd w:id="31"/>
    </w:p>
    <w:p w14:paraId="46BDFD53" w14:textId="77777777" w:rsidR="00127A55" w:rsidRPr="00127A55" w:rsidRDefault="00127A55" w:rsidP="00127A55">
      <w:pPr>
        <w:rPr>
          <w:lang w:eastAsia="en-US" w:bidi="ar-SA"/>
        </w:rPr>
      </w:pPr>
    </w:p>
    <w:p w14:paraId="7568F996" w14:textId="078F7AF4" w:rsidR="00BC1A91" w:rsidRDefault="00DE1563" w:rsidP="00BC1A91">
      <w:hyperlink r:id="rId18" w:history="1">
        <w:r w:rsidR="0064642D">
          <w:rPr>
            <w:rStyle w:val="Hyperlink"/>
          </w:rPr>
          <w:t>https://www.gkfxprime.com/vn/lp/welcomebonus?utm_source=google&amp;utm_medium=cpc&amp;utm_campaign=fxtrdng-daututructuyen&amp;gclid=Cj0KCQiAxfzvBRCZARIsAGA7YMz9Wu27tyjfdMMvWUjqDrTYbPjk9du9_lcppWpHl4vriiSYQrJ1EU8aAhS6EALw_wcB</w:t>
        </w:r>
      </w:hyperlink>
    </w:p>
    <w:p w14:paraId="266C9F42" w14:textId="29A9F2BD" w:rsidR="0064642D" w:rsidRDefault="0064642D" w:rsidP="00BC1A91"/>
    <w:p w14:paraId="77D1FC6C" w14:textId="1589E2ED" w:rsidR="0064642D" w:rsidRPr="00BC1A91" w:rsidRDefault="00DE1563" w:rsidP="00BC1A91">
      <w:pPr>
        <w:rPr>
          <w:lang w:eastAsia="en-US" w:bidi="ar-SA"/>
        </w:rPr>
      </w:pPr>
      <w:hyperlink r:id="rId19" w:history="1">
        <w:r w:rsidR="0064642D">
          <w:rPr>
            <w:rStyle w:val="Hyperlink"/>
          </w:rPr>
          <w:t>http://stockboard.sbsc.com.vn/apps/StockBoard/SBSC/HOSE.html</w:t>
        </w:r>
      </w:hyperlink>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20"/>
      <w:headerReference w:type="default" r:id="rId21"/>
      <w:footerReference w:type="even" r:id="rId22"/>
      <w:footerReference w:type="default" r:id="rId23"/>
      <w:headerReference w:type="first" r:id="rId24"/>
      <w:footerReference w:type="first" r:id="rId25"/>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5624C6" w14:textId="77777777" w:rsidR="00DE1563" w:rsidRDefault="00DE1563">
      <w:r>
        <w:separator/>
      </w:r>
    </w:p>
    <w:p w14:paraId="34CDB951" w14:textId="77777777" w:rsidR="00DE1563" w:rsidRDefault="00DE1563"/>
  </w:endnote>
  <w:endnote w:type="continuationSeparator" w:id="0">
    <w:p w14:paraId="028FDD86" w14:textId="77777777" w:rsidR="00DE1563" w:rsidRDefault="00DE1563">
      <w:r>
        <w:continuationSeparator/>
      </w:r>
    </w:p>
    <w:p w14:paraId="643209D0" w14:textId="77777777" w:rsidR="00DE1563" w:rsidRDefault="00DE156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6041F8C5"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64642D">
      <w:rPr>
        <w:i/>
        <w:noProof/>
        <w:color w:val="951B13"/>
        <w:lang w:eastAsia="ar-SA" w:bidi="ar-SA"/>
      </w:rPr>
      <w:t>vi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16BCF30"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64642D">
      <w:rPr>
        <w:i/>
        <w:noProof/>
        <w:color w:val="C00000"/>
        <w:lang w:eastAsia="ar-SA" w:bidi="ar-SA"/>
      </w:rPr>
      <w:t>10</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64642D">
      <w:rPr>
        <w:i/>
        <w:noProof/>
        <w:color w:val="C00000"/>
        <w:lang w:eastAsia="ar-SA" w:bidi="ar-SA"/>
      </w:rPr>
      <w:t>10</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00044F" w14:textId="77777777" w:rsidR="00DE1563" w:rsidRDefault="00DE1563">
      <w:r>
        <w:separator/>
      </w:r>
    </w:p>
    <w:p w14:paraId="3BB2054B" w14:textId="77777777" w:rsidR="00DE1563" w:rsidRDefault="00DE1563"/>
  </w:footnote>
  <w:footnote w:type="continuationSeparator" w:id="0">
    <w:p w14:paraId="0DF0A2D2" w14:textId="77777777" w:rsidR="00DE1563" w:rsidRDefault="00DE1563">
      <w:r>
        <w:continuationSeparator/>
      </w:r>
    </w:p>
    <w:p w14:paraId="63A31DBD" w14:textId="77777777" w:rsidR="00DE1563" w:rsidRDefault="00DE156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56440717"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en-US" w:bidi="ar-SA"/>
      </w:rPr>
      <mc:AlternateContent>
        <mc:Choice Requires="wps">
          <w:drawing>
            <wp:anchor distT="0" distB="0" distL="114300" distR="114300" simplePos="0" relativeHeight="251659264" behindDoc="0" locked="0" layoutInCell="1" allowOverlap="1" wp14:anchorId="2A850F9D" wp14:editId="4B51C3EC">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1C0D2933" w:rsidR="00D51159" w:rsidRPr="00D51159" w:rsidRDefault="00FC3FC0"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6"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1C0D2933" w:rsidR="00D51159" w:rsidRPr="00D51159" w:rsidRDefault="00FC3FC0" w:rsidP="00D51159">
                    <w:pPr>
                      <w:rPr>
                        <w:b/>
                        <w:i/>
                        <w:color w:val="C00000"/>
                        <w:sz w:val="16"/>
                      </w:rPr>
                    </w:pPr>
                    <w:r>
                      <w:rPr>
                        <w:b/>
                        <w:i/>
                        <w:noProof/>
                        <w:color w:val="C00000"/>
                        <w:sz w:val="16"/>
                        <w:lang w:eastAsia="en-US" w:bidi="ar-SA"/>
                      </w:rPr>
                      <w:drawing>
                        <wp:inline distT="0" distB="0" distL="0" distR="0" wp14:anchorId="3FF23E6D" wp14:editId="71F63D54">
                          <wp:extent cx="699715" cy="344233"/>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khang-ml.png"/>
                                  <pic:cNvPicPr/>
                                </pic:nvPicPr>
                                <pic:blipFill>
                                  <a:blip r:embed="rId1">
                                    <a:extLst>
                                      <a:ext uri="{28A0092B-C50C-407E-A947-70E740481C1C}">
                                        <a14:useLocalDpi xmlns:a14="http://schemas.microsoft.com/office/drawing/2010/main" val="0"/>
                                      </a:ext>
                                    </a:extLst>
                                  </a:blip>
                                  <a:stretch>
                                    <a:fillRect/>
                                  </a:stretch>
                                </pic:blipFill>
                                <pic:spPr>
                                  <a:xfrm>
                                    <a:off x="0" y="0"/>
                                    <a:ext cx="704755" cy="346713"/>
                                  </a:xfrm>
                                  <a:prstGeom prst="rect">
                                    <a:avLst/>
                                  </a:prstGeom>
                                </pic:spPr>
                              </pic:pic>
                            </a:graphicData>
                          </a:graphic>
                        </wp:inline>
                      </w:drawing>
                    </w:r>
                  </w:p>
                </w:txbxContent>
              </v:textbox>
              <w10:wrap anchorx="margin"/>
            </v:shape>
          </w:pict>
        </mc:Fallback>
      </mc:AlternateContent>
    </w:r>
    <w:r w:rsidR="00FC3FC0">
      <w:rPr>
        <w:i/>
        <w:color w:val="C00000"/>
        <w:lang w:eastAsia="ar-SA" w:bidi="ar-SA"/>
      </w:rPr>
      <w:t>Sàn giao dịch thông minh</w:t>
    </w:r>
    <w:r w:rsidR="00A46170" w:rsidRPr="00AB15C8">
      <w:rPr>
        <w:i/>
        <w:color w:val="C00000"/>
        <w:lang w:eastAsia="ar-SA" w:bidi="ar-SA"/>
      </w:rPr>
      <w:tab/>
    </w:r>
    <w:r w:rsidR="00FC3FC0">
      <w:rPr>
        <w:i/>
        <w:color w:val="C00000"/>
        <w:lang w:eastAsia="ar-SA" w:bidi="ar-SA"/>
      </w:rPr>
      <w:t>Báo cáo tổng quan dự án</w:t>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1FE2537C"/>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2EB47C4"/>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15:restartNumberingAfterBreak="0">
    <w:nsid w:val="434F6183"/>
    <w:multiLevelType w:val="hybridMultilevel"/>
    <w:tmpl w:val="77F435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8A1002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EAF51D8"/>
    <w:multiLevelType w:val="hybridMultilevel"/>
    <w:tmpl w:val="58A2CCC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5" w15:restartNumberingAfterBreak="0">
    <w:nsid w:val="6E6566D4"/>
    <w:multiLevelType w:val="hybridMultilevel"/>
    <w:tmpl w:val="DC94D1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745669D"/>
    <w:multiLevelType w:val="hybridMultilevel"/>
    <w:tmpl w:val="7C8441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38"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38"/>
  </w:num>
  <w:num w:numId="21">
    <w:abstractNumId w:val="37"/>
  </w:num>
  <w:num w:numId="22">
    <w:abstractNumId w:val="21"/>
  </w:num>
  <w:num w:numId="23">
    <w:abstractNumId w:val="19"/>
  </w:num>
  <w:num w:numId="24">
    <w:abstractNumId w:val="23"/>
  </w:num>
  <w:num w:numId="25">
    <w:abstractNumId w:val="28"/>
  </w:num>
  <w:num w:numId="26">
    <w:abstractNumId w:val="24"/>
  </w:num>
  <w:num w:numId="27">
    <w:abstractNumId w:val="34"/>
  </w:num>
  <w:num w:numId="28">
    <w:abstractNumId w:val="29"/>
  </w:num>
  <w:num w:numId="29">
    <w:abstractNumId w:val="20"/>
  </w:num>
  <w:num w:numId="30">
    <w:abstractNumId w:val="18"/>
  </w:num>
  <w:num w:numId="31">
    <w:abstractNumId w:val="33"/>
  </w:num>
  <w:num w:numId="32">
    <w:abstractNumId w:val="27"/>
  </w:num>
  <w:num w:numId="33">
    <w:abstractNumId w:val="30"/>
  </w:num>
  <w:num w:numId="34">
    <w:abstractNumId w:val="26"/>
  </w:num>
  <w:num w:numId="35">
    <w:abstractNumId w:val="32"/>
  </w:num>
  <w:num w:numId="36">
    <w:abstractNumId w:val="31"/>
  </w:num>
  <w:num w:numId="37">
    <w:abstractNumId w:val="35"/>
  </w:num>
  <w:num w:numId="38">
    <w:abstractNumId w:val="25"/>
  </w:num>
  <w:num w:numId="39">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0D34"/>
    <w:rsid w:val="000011BB"/>
    <w:rsid w:val="00001D7C"/>
    <w:rsid w:val="00011B84"/>
    <w:rsid w:val="0001730E"/>
    <w:rsid w:val="00030EB1"/>
    <w:rsid w:val="00033D8B"/>
    <w:rsid w:val="000342ED"/>
    <w:rsid w:val="0003691C"/>
    <w:rsid w:val="00044EE2"/>
    <w:rsid w:val="000465BE"/>
    <w:rsid w:val="00050CBF"/>
    <w:rsid w:val="00054E47"/>
    <w:rsid w:val="00063221"/>
    <w:rsid w:val="000705DC"/>
    <w:rsid w:val="00072CD7"/>
    <w:rsid w:val="000800BD"/>
    <w:rsid w:val="00081ADE"/>
    <w:rsid w:val="0008695B"/>
    <w:rsid w:val="00095542"/>
    <w:rsid w:val="00097E16"/>
    <w:rsid w:val="000A09A5"/>
    <w:rsid w:val="000A3881"/>
    <w:rsid w:val="000A4065"/>
    <w:rsid w:val="000A639E"/>
    <w:rsid w:val="000C1116"/>
    <w:rsid w:val="000C1F52"/>
    <w:rsid w:val="000C4959"/>
    <w:rsid w:val="000C4B0B"/>
    <w:rsid w:val="000C515B"/>
    <w:rsid w:val="000D487F"/>
    <w:rsid w:val="000D65BE"/>
    <w:rsid w:val="000E161A"/>
    <w:rsid w:val="000E34A3"/>
    <w:rsid w:val="000E3E6E"/>
    <w:rsid w:val="000E5F9F"/>
    <w:rsid w:val="000F4661"/>
    <w:rsid w:val="000F785C"/>
    <w:rsid w:val="000F7EFC"/>
    <w:rsid w:val="00100106"/>
    <w:rsid w:val="00100A68"/>
    <w:rsid w:val="00101A71"/>
    <w:rsid w:val="001022FF"/>
    <w:rsid w:val="00103C0B"/>
    <w:rsid w:val="001045B7"/>
    <w:rsid w:val="0010634F"/>
    <w:rsid w:val="001073BC"/>
    <w:rsid w:val="001074E3"/>
    <w:rsid w:val="0011003A"/>
    <w:rsid w:val="001103DE"/>
    <w:rsid w:val="001115C5"/>
    <w:rsid w:val="001115D0"/>
    <w:rsid w:val="00111637"/>
    <w:rsid w:val="00113883"/>
    <w:rsid w:val="001156B4"/>
    <w:rsid w:val="00116C10"/>
    <w:rsid w:val="00122C66"/>
    <w:rsid w:val="00125AE5"/>
    <w:rsid w:val="00127A55"/>
    <w:rsid w:val="001307F8"/>
    <w:rsid w:val="00130FEA"/>
    <w:rsid w:val="001341DC"/>
    <w:rsid w:val="001417E6"/>
    <w:rsid w:val="00141B15"/>
    <w:rsid w:val="001501A9"/>
    <w:rsid w:val="00165B2F"/>
    <w:rsid w:val="001674DD"/>
    <w:rsid w:val="001706A0"/>
    <w:rsid w:val="00170971"/>
    <w:rsid w:val="0017102C"/>
    <w:rsid w:val="00171520"/>
    <w:rsid w:val="00175BC5"/>
    <w:rsid w:val="00180183"/>
    <w:rsid w:val="001914DF"/>
    <w:rsid w:val="00191F37"/>
    <w:rsid w:val="00192437"/>
    <w:rsid w:val="001A04B9"/>
    <w:rsid w:val="001A1FF1"/>
    <w:rsid w:val="001A7B00"/>
    <w:rsid w:val="001B3ACB"/>
    <w:rsid w:val="001C04DA"/>
    <w:rsid w:val="001C5DD1"/>
    <w:rsid w:val="001D0D5E"/>
    <w:rsid w:val="001D0E15"/>
    <w:rsid w:val="001D3253"/>
    <w:rsid w:val="001D3B5F"/>
    <w:rsid w:val="001D61A7"/>
    <w:rsid w:val="001E0237"/>
    <w:rsid w:val="001E052D"/>
    <w:rsid w:val="001E09B7"/>
    <w:rsid w:val="001E1B83"/>
    <w:rsid w:val="001E2510"/>
    <w:rsid w:val="001F20AA"/>
    <w:rsid w:val="001F2E8C"/>
    <w:rsid w:val="001F489F"/>
    <w:rsid w:val="001F6140"/>
    <w:rsid w:val="00201E3C"/>
    <w:rsid w:val="00216B0F"/>
    <w:rsid w:val="0022086A"/>
    <w:rsid w:val="00221AC0"/>
    <w:rsid w:val="00223F28"/>
    <w:rsid w:val="00224DF2"/>
    <w:rsid w:val="00224EDD"/>
    <w:rsid w:val="00224F53"/>
    <w:rsid w:val="00227C6E"/>
    <w:rsid w:val="002331B0"/>
    <w:rsid w:val="00234C1D"/>
    <w:rsid w:val="0023689A"/>
    <w:rsid w:val="002402B9"/>
    <w:rsid w:val="00240BE2"/>
    <w:rsid w:val="00240F96"/>
    <w:rsid w:val="002417E3"/>
    <w:rsid w:val="00244556"/>
    <w:rsid w:val="0025160B"/>
    <w:rsid w:val="00252DCE"/>
    <w:rsid w:val="00253719"/>
    <w:rsid w:val="002540ED"/>
    <w:rsid w:val="00255E85"/>
    <w:rsid w:val="0027238F"/>
    <w:rsid w:val="0027590A"/>
    <w:rsid w:val="00280184"/>
    <w:rsid w:val="002814C8"/>
    <w:rsid w:val="002817C3"/>
    <w:rsid w:val="00281828"/>
    <w:rsid w:val="00282F92"/>
    <w:rsid w:val="00283AE8"/>
    <w:rsid w:val="00294AE0"/>
    <w:rsid w:val="00294F92"/>
    <w:rsid w:val="00294FE5"/>
    <w:rsid w:val="002963B3"/>
    <w:rsid w:val="00297AAA"/>
    <w:rsid w:val="002A00AB"/>
    <w:rsid w:val="002B2A6D"/>
    <w:rsid w:val="002B35EE"/>
    <w:rsid w:val="002B3B67"/>
    <w:rsid w:val="002B5322"/>
    <w:rsid w:val="002B6881"/>
    <w:rsid w:val="002C3C23"/>
    <w:rsid w:val="002D07CA"/>
    <w:rsid w:val="002D111B"/>
    <w:rsid w:val="002D2BB9"/>
    <w:rsid w:val="002D400C"/>
    <w:rsid w:val="002E0BF2"/>
    <w:rsid w:val="002E11E0"/>
    <w:rsid w:val="002E40B5"/>
    <w:rsid w:val="002E4B10"/>
    <w:rsid w:val="002F295C"/>
    <w:rsid w:val="002F3D39"/>
    <w:rsid w:val="002F48CB"/>
    <w:rsid w:val="002F5F61"/>
    <w:rsid w:val="00307EAA"/>
    <w:rsid w:val="00311645"/>
    <w:rsid w:val="00314148"/>
    <w:rsid w:val="003157A5"/>
    <w:rsid w:val="0032077F"/>
    <w:rsid w:val="00320782"/>
    <w:rsid w:val="00321C72"/>
    <w:rsid w:val="003245D6"/>
    <w:rsid w:val="003266D8"/>
    <w:rsid w:val="00332244"/>
    <w:rsid w:val="003358FC"/>
    <w:rsid w:val="00341689"/>
    <w:rsid w:val="003432F3"/>
    <w:rsid w:val="00344D7B"/>
    <w:rsid w:val="00345A50"/>
    <w:rsid w:val="003473EC"/>
    <w:rsid w:val="0034776F"/>
    <w:rsid w:val="00352285"/>
    <w:rsid w:val="00353A70"/>
    <w:rsid w:val="003569B7"/>
    <w:rsid w:val="003574D5"/>
    <w:rsid w:val="003604BD"/>
    <w:rsid w:val="003613A4"/>
    <w:rsid w:val="00372858"/>
    <w:rsid w:val="003748EC"/>
    <w:rsid w:val="0038105F"/>
    <w:rsid w:val="00384E4F"/>
    <w:rsid w:val="003851CC"/>
    <w:rsid w:val="00385A65"/>
    <w:rsid w:val="0038643E"/>
    <w:rsid w:val="003917E6"/>
    <w:rsid w:val="00393ECF"/>
    <w:rsid w:val="0039657F"/>
    <w:rsid w:val="003A07F2"/>
    <w:rsid w:val="003A3FFF"/>
    <w:rsid w:val="003B1213"/>
    <w:rsid w:val="003B1D09"/>
    <w:rsid w:val="003B4CE6"/>
    <w:rsid w:val="003C026C"/>
    <w:rsid w:val="003C2146"/>
    <w:rsid w:val="003C4C8F"/>
    <w:rsid w:val="003C7422"/>
    <w:rsid w:val="003D1032"/>
    <w:rsid w:val="003D6029"/>
    <w:rsid w:val="003E27B5"/>
    <w:rsid w:val="003E575B"/>
    <w:rsid w:val="003E6A70"/>
    <w:rsid w:val="003E6FB7"/>
    <w:rsid w:val="003F1120"/>
    <w:rsid w:val="00401B28"/>
    <w:rsid w:val="004052B6"/>
    <w:rsid w:val="00405F48"/>
    <w:rsid w:val="0040623D"/>
    <w:rsid w:val="00407AC0"/>
    <w:rsid w:val="00411497"/>
    <w:rsid w:val="00423B9A"/>
    <w:rsid w:val="004265A4"/>
    <w:rsid w:val="00427BEE"/>
    <w:rsid w:val="00432A26"/>
    <w:rsid w:val="0043374D"/>
    <w:rsid w:val="00435887"/>
    <w:rsid w:val="004427C7"/>
    <w:rsid w:val="0044296C"/>
    <w:rsid w:val="004454EE"/>
    <w:rsid w:val="00445936"/>
    <w:rsid w:val="00451DC3"/>
    <w:rsid w:val="00455F19"/>
    <w:rsid w:val="00456D7A"/>
    <w:rsid w:val="0045792D"/>
    <w:rsid w:val="00460E60"/>
    <w:rsid w:val="00464FA9"/>
    <w:rsid w:val="0046550C"/>
    <w:rsid w:val="0047634D"/>
    <w:rsid w:val="00483C2B"/>
    <w:rsid w:val="00495E5D"/>
    <w:rsid w:val="004A1B61"/>
    <w:rsid w:val="004A422B"/>
    <w:rsid w:val="004A60F2"/>
    <w:rsid w:val="004A61CF"/>
    <w:rsid w:val="004A6C7A"/>
    <w:rsid w:val="004A7F93"/>
    <w:rsid w:val="004B1258"/>
    <w:rsid w:val="004B3762"/>
    <w:rsid w:val="004B6C3C"/>
    <w:rsid w:val="004C71FA"/>
    <w:rsid w:val="004D36AD"/>
    <w:rsid w:val="004D572B"/>
    <w:rsid w:val="004D7309"/>
    <w:rsid w:val="004E3C1E"/>
    <w:rsid w:val="004F0C06"/>
    <w:rsid w:val="004F23DA"/>
    <w:rsid w:val="004F37AE"/>
    <w:rsid w:val="004F3E43"/>
    <w:rsid w:val="004F6387"/>
    <w:rsid w:val="00501304"/>
    <w:rsid w:val="005040CD"/>
    <w:rsid w:val="00506F90"/>
    <w:rsid w:val="00507006"/>
    <w:rsid w:val="00517604"/>
    <w:rsid w:val="005306F1"/>
    <w:rsid w:val="005325D6"/>
    <w:rsid w:val="00535FEC"/>
    <w:rsid w:val="00543831"/>
    <w:rsid w:val="005444C6"/>
    <w:rsid w:val="0054514B"/>
    <w:rsid w:val="00546773"/>
    <w:rsid w:val="00551589"/>
    <w:rsid w:val="00551F94"/>
    <w:rsid w:val="005558A8"/>
    <w:rsid w:val="00560085"/>
    <w:rsid w:val="00564F32"/>
    <w:rsid w:val="00572F5B"/>
    <w:rsid w:val="00577108"/>
    <w:rsid w:val="005774E1"/>
    <w:rsid w:val="0058075C"/>
    <w:rsid w:val="00580D46"/>
    <w:rsid w:val="00581E2C"/>
    <w:rsid w:val="00587AEE"/>
    <w:rsid w:val="0059161C"/>
    <w:rsid w:val="00591E25"/>
    <w:rsid w:val="005921AF"/>
    <w:rsid w:val="005955A9"/>
    <w:rsid w:val="005971FC"/>
    <w:rsid w:val="005A2078"/>
    <w:rsid w:val="005A285A"/>
    <w:rsid w:val="005A4994"/>
    <w:rsid w:val="005C0A6A"/>
    <w:rsid w:val="005C397A"/>
    <w:rsid w:val="005C68D1"/>
    <w:rsid w:val="005C7168"/>
    <w:rsid w:val="005D09D2"/>
    <w:rsid w:val="005D1F9A"/>
    <w:rsid w:val="005D2E76"/>
    <w:rsid w:val="005D3F9C"/>
    <w:rsid w:val="005D7AFD"/>
    <w:rsid w:val="005E1B31"/>
    <w:rsid w:val="005E2D65"/>
    <w:rsid w:val="005E3008"/>
    <w:rsid w:val="005E3146"/>
    <w:rsid w:val="005E6C88"/>
    <w:rsid w:val="005F0C07"/>
    <w:rsid w:val="005F37E7"/>
    <w:rsid w:val="005F4078"/>
    <w:rsid w:val="005F5B85"/>
    <w:rsid w:val="00601960"/>
    <w:rsid w:val="00605636"/>
    <w:rsid w:val="00611CB5"/>
    <w:rsid w:val="00612C3F"/>
    <w:rsid w:val="00612FB1"/>
    <w:rsid w:val="006158E3"/>
    <w:rsid w:val="006217C1"/>
    <w:rsid w:val="0062484B"/>
    <w:rsid w:val="00625AEF"/>
    <w:rsid w:val="00642F63"/>
    <w:rsid w:val="00644387"/>
    <w:rsid w:val="00645808"/>
    <w:rsid w:val="0064642D"/>
    <w:rsid w:val="00646789"/>
    <w:rsid w:val="00651187"/>
    <w:rsid w:val="006519D7"/>
    <w:rsid w:val="006526C5"/>
    <w:rsid w:val="00654A5B"/>
    <w:rsid w:val="006645F5"/>
    <w:rsid w:val="00666F0F"/>
    <w:rsid w:val="006677AA"/>
    <w:rsid w:val="00667DD5"/>
    <w:rsid w:val="0067312C"/>
    <w:rsid w:val="00676795"/>
    <w:rsid w:val="00682351"/>
    <w:rsid w:val="0068390E"/>
    <w:rsid w:val="00686B20"/>
    <w:rsid w:val="00687A4B"/>
    <w:rsid w:val="00691E7B"/>
    <w:rsid w:val="0069381A"/>
    <w:rsid w:val="0069459D"/>
    <w:rsid w:val="00695D18"/>
    <w:rsid w:val="006A53E0"/>
    <w:rsid w:val="006A739D"/>
    <w:rsid w:val="006B06C7"/>
    <w:rsid w:val="006B716D"/>
    <w:rsid w:val="006C33B9"/>
    <w:rsid w:val="006D1C2D"/>
    <w:rsid w:val="006E0E28"/>
    <w:rsid w:val="006E1B96"/>
    <w:rsid w:val="006E1FFE"/>
    <w:rsid w:val="006E2C14"/>
    <w:rsid w:val="006F11C9"/>
    <w:rsid w:val="006F1552"/>
    <w:rsid w:val="00700187"/>
    <w:rsid w:val="007014B4"/>
    <w:rsid w:val="00702D09"/>
    <w:rsid w:val="00715679"/>
    <w:rsid w:val="00715834"/>
    <w:rsid w:val="00720ED8"/>
    <w:rsid w:val="007214EF"/>
    <w:rsid w:val="0072499D"/>
    <w:rsid w:val="00724A5C"/>
    <w:rsid w:val="00725933"/>
    <w:rsid w:val="00727431"/>
    <w:rsid w:val="00727810"/>
    <w:rsid w:val="00741AE9"/>
    <w:rsid w:val="00747A56"/>
    <w:rsid w:val="00751F1C"/>
    <w:rsid w:val="00756A5D"/>
    <w:rsid w:val="007627E0"/>
    <w:rsid w:val="00766319"/>
    <w:rsid w:val="007703F5"/>
    <w:rsid w:val="00770814"/>
    <w:rsid w:val="0077221A"/>
    <w:rsid w:val="00783AF4"/>
    <w:rsid w:val="0078665F"/>
    <w:rsid w:val="00787BC6"/>
    <w:rsid w:val="00790978"/>
    <w:rsid w:val="00791779"/>
    <w:rsid w:val="0079293C"/>
    <w:rsid w:val="00796375"/>
    <w:rsid w:val="007A2CA7"/>
    <w:rsid w:val="007A4A5B"/>
    <w:rsid w:val="007A5049"/>
    <w:rsid w:val="007A680E"/>
    <w:rsid w:val="007A6D1B"/>
    <w:rsid w:val="007B3292"/>
    <w:rsid w:val="007C74D2"/>
    <w:rsid w:val="007D1877"/>
    <w:rsid w:val="007D2948"/>
    <w:rsid w:val="007D6D88"/>
    <w:rsid w:val="007E3AA3"/>
    <w:rsid w:val="007E4D30"/>
    <w:rsid w:val="007E52BD"/>
    <w:rsid w:val="007E759E"/>
    <w:rsid w:val="007F1B3F"/>
    <w:rsid w:val="007F2FAD"/>
    <w:rsid w:val="007F7F25"/>
    <w:rsid w:val="00801B73"/>
    <w:rsid w:val="00802E21"/>
    <w:rsid w:val="00805A58"/>
    <w:rsid w:val="008158CE"/>
    <w:rsid w:val="00816042"/>
    <w:rsid w:val="0081618B"/>
    <w:rsid w:val="00820850"/>
    <w:rsid w:val="00821D54"/>
    <w:rsid w:val="00823EB3"/>
    <w:rsid w:val="00823FF5"/>
    <w:rsid w:val="00830223"/>
    <w:rsid w:val="008346FB"/>
    <w:rsid w:val="0083628A"/>
    <w:rsid w:val="008410A0"/>
    <w:rsid w:val="0084286F"/>
    <w:rsid w:val="008443B7"/>
    <w:rsid w:val="008445BE"/>
    <w:rsid w:val="008453B8"/>
    <w:rsid w:val="0084706A"/>
    <w:rsid w:val="00853766"/>
    <w:rsid w:val="00853CD0"/>
    <w:rsid w:val="008549E0"/>
    <w:rsid w:val="00855EFD"/>
    <w:rsid w:val="008606E4"/>
    <w:rsid w:val="00864945"/>
    <w:rsid w:val="00864AAE"/>
    <w:rsid w:val="00865CE6"/>
    <w:rsid w:val="0087449E"/>
    <w:rsid w:val="00875549"/>
    <w:rsid w:val="00877DC8"/>
    <w:rsid w:val="00882F81"/>
    <w:rsid w:val="00886173"/>
    <w:rsid w:val="008868E0"/>
    <w:rsid w:val="00892B57"/>
    <w:rsid w:val="00895F6E"/>
    <w:rsid w:val="00896C23"/>
    <w:rsid w:val="008A4F46"/>
    <w:rsid w:val="008A60DC"/>
    <w:rsid w:val="008A7E5C"/>
    <w:rsid w:val="008B0148"/>
    <w:rsid w:val="008B0D9E"/>
    <w:rsid w:val="008B3A19"/>
    <w:rsid w:val="008B4872"/>
    <w:rsid w:val="008B68D0"/>
    <w:rsid w:val="008C0E63"/>
    <w:rsid w:val="008C1710"/>
    <w:rsid w:val="008D0992"/>
    <w:rsid w:val="008D1ED2"/>
    <w:rsid w:val="008D1F52"/>
    <w:rsid w:val="008D4E35"/>
    <w:rsid w:val="008E0605"/>
    <w:rsid w:val="008E661F"/>
    <w:rsid w:val="008E6AE9"/>
    <w:rsid w:val="008E766C"/>
    <w:rsid w:val="008F2A74"/>
    <w:rsid w:val="008F3873"/>
    <w:rsid w:val="008F3ED7"/>
    <w:rsid w:val="008F5E3F"/>
    <w:rsid w:val="008F7A6D"/>
    <w:rsid w:val="008F7C39"/>
    <w:rsid w:val="00900B52"/>
    <w:rsid w:val="0090121D"/>
    <w:rsid w:val="009030C7"/>
    <w:rsid w:val="00903E43"/>
    <w:rsid w:val="009102CB"/>
    <w:rsid w:val="0091115A"/>
    <w:rsid w:val="0091528E"/>
    <w:rsid w:val="00915C78"/>
    <w:rsid w:val="00916DFB"/>
    <w:rsid w:val="00920D49"/>
    <w:rsid w:val="009227BC"/>
    <w:rsid w:val="009245BF"/>
    <w:rsid w:val="00924FA9"/>
    <w:rsid w:val="00924FAD"/>
    <w:rsid w:val="009266C4"/>
    <w:rsid w:val="00932976"/>
    <w:rsid w:val="009350E9"/>
    <w:rsid w:val="009371CA"/>
    <w:rsid w:val="00941B49"/>
    <w:rsid w:val="009434B0"/>
    <w:rsid w:val="00947134"/>
    <w:rsid w:val="00947316"/>
    <w:rsid w:val="009500D0"/>
    <w:rsid w:val="00952DA5"/>
    <w:rsid w:val="00953D5D"/>
    <w:rsid w:val="00954A4A"/>
    <w:rsid w:val="00960F1C"/>
    <w:rsid w:val="0096261C"/>
    <w:rsid w:val="009626D5"/>
    <w:rsid w:val="0096683F"/>
    <w:rsid w:val="009716BD"/>
    <w:rsid w:val="00974A72"/>
    <w:rsid w:val="0098177E"/>
    <w:rsid w:val="009859C7"/>
    <w:rsid w:val="009936EE"/>
    <w:rsid w:val="00995E6C"/>
    <w:rsid w:val="009A012B"/>
    <w:rsid w:val="009A0D8C"/>
    <w:rsid w:val="009A2527"/>
    <w:rsid w:val="009A3E97"/>
    <w:rsid w:val="009A44DB"/>
    <w:rsid w:val="009A4B4D"/>
    <w:rsid w:val="009A4C41"/>
    <w:rsid w:val="009A57EC"/>
    <w:rsid w:val="009A592B"/>
    <w:rsid w:val="009A7949"/>
    <w:rsid w:val="009B0A7E"/>
    <w:rsid w:val="009B7852"/>
    <w:rsid w:val="009D1330"/>
    <w:rsid w:val="009D290A"/>
    <w:rsid w:val="009D5FF7"/>
    <w:rsid w:val="009E1B22"/>
    <w:rsid w:val="009E2E20"/>
    <w:rsid w:val="009E4DA9"/>
    <w:rsid w:val="009E7506"/>
    <w:rsid w:val="009F0F85"/>
    <w:rsid w:val="009F1174"/>
    <w:rsid w:val="009F16BF"/>
    <w:rsid w:val="009F3E55"/>
    <w:rsid w:val="009F4AAD"/>
    <w:rsid w:val="00A06DC4"/>
    <w:rsid w:val="00A105D3"/>
    <w:rsid w:val="00A14C1B"/>
    <w:rsid w:val="00A151A2"/>
    <w:rsid w:val="00A1567B"/>
    <w:rsid w:val="00A1588F"/>
    <w:rsid w:val="00A17A47"/>
    <w:rsid w:val="00A206EB"/>
    <w:rsid w:val="00A23C6C"/>
    <w:rsid w:val="00A2521D"/>
    <w:rsid w:val="00A31DC4"/>
    <w:rsid w:val="00A3290F"/>
    <w:rsid w:val="00A367CF"/>
    <w:rsid w:val="00A428A2"/>
    <w:rsid w:val="00A44839"/>
    <w:rsid w:val="00A455DC"/>
    <w:rsid w:val="00A4571D"/>
    <w:rsid w:val="00A46170"/>
    <w:rsid w:val="00A46FF8"/>
    <w:rsid w:val="00A50C52"/>
    <w:rsid w:val="00A516FF"/>
    <w:rsid w:val="00A5435A"/>
    <w:rsid w:val="00A54F06"/>
    <w:rsid w:val="00A55218"/>
    <w:rsid w:val="00A62F4F"/>
    <w:rsid w:val="00A66123"/>
    <w:rsid w:val="00A702BA"/>
    <w:rsid w:val="00A7166E"/>
    <w:rsid w:val="00A75FB7"/>
    <w:rsid w:val="00A77408"/>
    <w:rsid w:val="00A84D40"/>
    <w:rsid w:val="00A87113"/>
    <w:rsid w:val="00A9178E"/>
    <w:rsid w:val="00A97F32"/>
    <w:rsid w:val="00AA2B9A"/>
    <w:rsid w:val="00AA7A9A"/>
    <w:rsid w:val="00AA7B5D"/>
    <w:rsid w:val="00AB0417"/>
    <w:rsid w:val="00AB15C8"/>
    <w:rsid w:val="00AB1674"/>
    <w:rsid w:val="00AB1C3B"/>
    <w:rsid w:val="00AB2031"/>
    <w:rsid w:val="00AB2FC5"/>
    <w:rsid w:val="00AB3ADE"/>
    <w:rsid w:val="00AB5A77"/>
    <w:rsid w:val="00AC44E7"/>
    <w:rsid w:val="00AC5ED2"/>
    <w:rsid w:val="00AC79F2"/>
    <w:rsid w:val="00AC7F66"/>
    <w:rsid w:val="00AD13E4"/>
    <w:rsid w:val="00AD72E3"/>
    <w:rsid w:val="00AE0415"/>
    <w:rsid w:val="00AE641A"/>
    <w:rsid w:val="00B02EEF"/>
    <w:rsid w:val="00B055F1"/>
    <w:rsid w:val="00B0583E"/>
    <w:rsid w:val="00B05CF6"/>
    <w:rsid w:val="00B1287F"/>
    <w:rsid w:val="00B13B97"/>
    <w:rsid w:val="00B150AB"/>
    <w:rsid w:val="00B15216"/>
    <w:rsid w:val="00B15A23"/>
    <w:rsid w:val="00B17B99"/>
    <w:rsid w:val="00B20CF2"/>
    <w:rsid w:val="00B2142D"/>
    <w:rsid w:val="00B31F6E"/>
    <w:rsid w:val="00B34199"/>
    <w:rsid w:val="00B36BA3"/>
    <w:rsid w:val="00B42D4F"/>
    <w:rsid w:val="00B44EEE"/>
    <w:rsid w:val="00B45C27"/>
    <w:rsid w:val="00B5217B"/>
    <w:rsid w:val="00B55631"/>
    <w:rsid w:val="00B57F42"/>
    <w:rsid w:val="00B6094A"/>
    <w:rsid w:val="00B63678"/>
    <w:rsid w:val="00B65C9D"/>
    <w:rsid w:val="00B72F55"/>
    <w:rsid w:val="00B7683B"/>
    <w:rsid w:val="00B77464"/>
    <w:rsid w:val="00B7752F"/>
    <w:rsid w:val="00B80C20"/>
    <w:rsid w:val="00B82B15"/>
    <w:rsid w:val="00B8632C"/>
    <w:rsid w:val="00B87E33"/>
    <w:rsid w:val="00B90DCD"/>
    <w:rsid w:val="00B934B7"/>
    <w:rsid w:val="00BA11C8"/>
    <w:rsid w:val="00BA2CF4"/>
    <w:rsid w:val="00BA730B"/>
    <w:rsid w:val="00BB04F8"/>
    <w:rsid w:val="00BB0DB3"/>
    <w:rsid w:val="00BB1006"/>
    <w:rsid w:val="00BB183C"/>
    <w:rsid w:val="00BB6AFB"/>
    <w:rsid w:val="00BC1A91"/>
    <w:rsid w:val="00BC3C7B"/>
    <w:rsid w:val="00BC5981"/>
    <w:rsid w:val="00BD1CF0"/>
    <w:rsid w:val="00BD1F66"/>
    <w:rsid w:val="00BD2F74"/>
    <w:rsid w:val="00BD4022"/>
    <w:rsid w:val="00BD62EA"/>
    <w:rsid w:val="00BE4AB9"/>
    <w:rsid w:val="00BE4D55"/>
    <w:rsid w:val="00BE7D7A"/>
    <w:rsid w:val="00BF16FE"/>
    <w:rsid w:val="00BF55FC"/>
    <w:rsid w:val="00BF7699"/>
    <w:rsid w:val="00BF7A3F"/>
    <w:rsid w:val="00C00A8F"/>
    <w:rsid w:val="00C00EFE"/>
    <w:rsid w:val="00C03807"/>
    <w:rsid w:val="00C07360"/>
    <w:rsid w:val="00C10F42"/>
    <w:rsid w:val="00C14092"/>
    <w:rsid w:val="00C16F59"/>
    <w:rsid w:val="00C20C6A"/>
    <w:rsid w:val="00C2490A"/>
    <w:rsid w:val="00C25018"/>
    <w:rsid w:val="00C26A31"/>
    <w:rsid w:val="00C26C98"/>
    <w:rsid w:val="00C30C8F"/>
    <w:rsid w:val="00C350D5"/>
    <w:rsid w:val="00C356CB"/>
    <w:rsid w:val="00C37CE2"/>
    <w:rsid w:val="00C43177"/>
    <w:rsid w:val="00C4424A"/>
    <w:rsid w:val="00C45552"/>
    <w:rsid w:val="00C465FD"/>
    <w:rsid w:val="00C5136B"/>
    <w:rsid w:val="00C52A75"/>
    <w:rsid w:val="00C64416"/>
    <w:rsid w:val="00C659C5"/>
    <w:rsid w:val="00C71AF5"/>
    <w:rsid w:val="00C722EE"/>
    <w:rsid w:val="00C72E8B"/>
    <w:rsid w:val="00C73484"/>
    <w:rsid w:val="00C75F15"/>
    <w:rsid w:val="00C77385"/>
    <w:rsid w:val="00C77825"/>
    <w:rsid w:val="00C849E9"/>
    <w:rsid w:val="00C867E6"/>
    <w:rsid w:val="00C9399B"/>
    <w:rsid w:val="00C93AFA"/>
    <w:rsid w:val="00C93D1F"/>
    <w:rsid w:val="00CA2483"/>
    <w:rsid w:val="00CA32C8"/>
    <w:rsid w:val="00CA4B97"/>
    <w:rsid w:val="00CB05D6"/>
    <w:rsid w:val="00CB0A2D"/>
    <w:rsid w:val="00CB3E7C"/>
    <w:rsid w:val="00CB4C67"/>
    <w:rsid w:val="00CB64DD"/>
    <w:rsid w:val="00CC00AB"/>
    <w:rsid w:val="00CC1CD0"/>
    <w:rsid w:val="00CC24F7"/>
    <w:rsid w:val="00CC2A76"/>
    <w:rsid w:val="00CC4AF0"/>
    <w:rsid w:val="00CC5376"/>
    <w:rsid w:val="00CD17A9"/>
    <w:rsid w:val="00CD3084"/>
    <w:rsid w:val="00CD6F81"/>
    <w:rsid w:val="00CD6F8E"/>
    <w:rsid w:val="00CD7D33"/>
    <w:rsid w:val="00CE0B65"/>
    <w:rsid w:val="00CE19E1"/>
    <w:rsid w:val="00CE5923"/>
    <w:rsid w:val="00CF53E4"/>
    <w:rsid w:val="00CF7915"/>
    <w:rsid w:val="00D010B9"/>
    <w:rsid w:val="00D0134B"/>
    <w:rsid w:val="00D1020B"/>
    <w:rsid w:val="00D1198D"/>
    <w:rsid w:val="00D14AA0"/>
    <w:rsid w:val="00D157EC"/>
    <w:rsid w:val="00D210E2"/>
    <w:rsid w:val="00D21A43"/>
    <w:rsid w:val="00D26094"/>
    <w:rsid w:val="00D31474"/>
    <w:rsid w:val="00D35504"/>
    <w:rsid w:val="00D43208"/>
    <w:rsid w:val="00D466C7"/>
    <w:rsid w:val="00D51001"/>
    <w:rsid w:val="00D51159"/>
    <w:rsid w:val="00D513C9"/>
    <w:rsid w:val="00D650B4"/>
    <w:rsid w:val="00D65A38"/>
    <w:rsid w:val="00D6697D"/>
    <w:rsid w:val="00D7293B"/>
    <w:rsid w:val="00D72C0E"/>
    <w:rsid w:val="00D73252"/>
    <w:rsid w:val="00D756C3"/>
    <w:rsid w:val="00D7727B"/>
    <w:rsid w:val="00D80C48"/>
    <w:rsid w:val="00D819FD"/>
    <w:rsid w:val="00D82BE2"/>
    <w:rsid w:val="00D83A9D"/>
    <w:rsid w:val="00D83F95"/>
    <w:rsid w:val="00D84E41"/>
    <w:rsid w:val="00D8660E"/>
    <w:rsid w:val="00D8793C"/>
    <w:rsid w:val="00D9442F"/>
    <w:rsid w:val="00D950AC"/>
    <w:rsid w:val="00D97D6C"/>
    <w:rsid w:val="00DA062F"/>
    <w:rsid w:val="00DA0A61"/>
    <w:rsid w:val="00DA0C78"/>
    <w:rsid w:val="00DA17CA"/>
    <w:rsid w:val="00DA1E11"/>
    <w:rsid w:val="00DA3770"/>
    <w:rsid w:val="00DA4E0A"/>
    <w:rsid w:val="00DA5CCC"/>
    <w:rsid w:val="00DB0353"/>
    <w:rsid w:val="00DB2EB7"/>
    <w:rsid w:val="00DB3F37"/>
    <w:rsid w:val="00DB48C3"/>
    <w:rsid w:val="00DB595E"/>
    <w:rsid w:val="00DB68EF"/>
    <w:rsid w:val="00DB6F02"/>
    <w:rsid w:val="00DC0CD6"/>
    <w:rsid w:val="00DC204F"/>
    <w:rsid w:val="00DC42E3"/>
    <w:rsid w:val="00DC5E3B"/>
    <w:rsid w:val="00DC6CF5"/>
    <w:rsid w:val="00DD00D8"/>
    <w:rsid w:val="00DD223B"/>
    <w:rsid w:val="00DD4BB4"/>
    <w:rsid w:val="00DD5442"/>
    <w:rsid w:val="00DD5BC7"/>
    <w:rsid w:val="00DE0787"/>
    <w:rsid w:val="00DE1563"/>
    <w:rsid w:val="00DE2C3B"/>
    <w:rsid w:val="00E02806"/>
    <w:rsid w:val="00E0360C"/>
    <w:rsid w:val="00E0391B"/>
    <w:rsid w:val="00E066B1"/>
    <w:rsid w:val="00E07F07"/>
    <w:rsid w:val="00E10D4C"/>
    <w:rsid w:val="00E11667"/>
    <w:rsid w:val="00E11CC7"/>
    <w:rsid w:val="00E173CE"/>
    <w:rsid w:val="00E202DA"/>
    <w:rsid w:val="00E20FBF"/>
    <w:rsid w:val="00E22133"/>
    <w:rsid w:val="00E24534"/>
    <w:rsid w:val="00E31DB9"/>
    <w:rsid w:val="00E4013C"/>
    <w:rsid w:val="00E428F4"/>
    <w:rsid w:val="00E648D6"/>
    <w:rsid w:val="00E70D25"/>
    <w:rsid w:val="00E71A11"/>
    <w:rsid w:val="00E71B07"/>
    <w:rsid w:val="00E73AE8"/>
    <w:rsid w:val="00E75365"/>
    <w:rsid w:val="00E83396"/>
    <w:rsid w:val="00E86757"/>
    <w:rsid w:val="00E86DFC"/>
    <w:rsid w:val="00E92314"/>
    <w:rsid w:val="00E926C3"/>
    <w:rsid w:val="00EA3398"/>
    <w:rsid w:val="00EA7DC5"/>
    <w:rsid w:val="00EB6D44"/>
    <w:rsid w:val="00EB7A6A"/>
    <w:rsid w:val="00EC046A"/>
    <w:rsid w:val="00EC32DC"/>
    <w:rsid w:val="00ED43BF"/>
    <w:rsid w:val="00ED59D9"/>
    <w:rsid w:val="00ED5C1F"/>
    <w:rsid w:val="00ED6D21"/>
    <w:rsid w:val="00EE1C50"/>
    <w:rsid w:val="00EF20A3"/>
    <w:rsid w:val="00EF2426"/>
    <w:rsid w:val="00EF70EA"/>
    <w:rsid w:val="00EF7954"/>
    <w:rsid w:val="00F068C8"/>
    <w:rsid w:val="00F105E2"/>
    <w:rsid w:val="00F14AFD"/>
    <w:rsid w:val="00F16A81"/>
    <w:rsid w:val="00F16F4E"/>
    <w:rsid w:val="00F247F1"/>
    <w:rsid w:val="00F26C21"/>
    <w:rsid w:val="00F279BC"/>
    <w:rsid w:val="00F3107B"/>
    <w:rsid w:val="00F31DE3"/>
    <w:rsid w:val="00F3362F"/>
    <w:rsid w:val="00F34A9B"/>
    <w:rsid w:val="00F40202"/>
    <w:rsid w:val="00F41A82"/>
    <w:rsid w:val="00F425CF"/>
    <w:rsid w:val="00F45E06"/>
    <w:rsid w:val="00F461C3"/>
    <w:rsid w:val="00F55141"/>
    <w:rsid w:val="00F616AE"/>
    <w:rsid w:val="00F669CB"/>
    <w:rsid w:val="00F670BE"/>
    <w:rsid w:val="00F7259E"/>
    <w:rsid w:val="00F72B6D"/>
    <w:rsid w:val="00F85B49"/>
    <w:rsid w:val="00F90676"/>
    <w:rsid w:val="00F916B8"/>
    <w:rsid w:val="00F930E7"/>
    <w:rsid w:val="00F95EA1"/>
    <w:rsid w:val="00FA5449"/>
    <w:rsid w:val="00FA6329"/>
    <w:rsid w:val="00FB1B65"/>
    <w:rsid w:val="00FB1FF5"/>
    <w:rsid w:val="00FB6EAC"/>
    <w:rsid w:val="00FB78AA"/>
    <w:rsid w:val="00FC1529"/>
    <w:rsid w:val="00FC3FC0"/>
    <w:rsid w:val="00FD4755"/>
    <w:rsid w:val="00FE1382"/>
    <w:rsid w:val="00FE57E1"/>
    <w:rsid w:val="00FF2D7B"/>
    <w:rsid w:val="00FF2FE9"/>
    <w:rsid w:val="00FF6F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Strong">
    <w:name w:val="Strong"/>
    <w:basedOn w:val="DefaultParagraphFont"/>
    <w:qFormat/>
    <w:rsid w:val="00A44839"/>
    <w:rPr>
      <w:b/>
      <w:bCs/>
    </w:rPr>
  </w:style>
  <w:style w:type="character" w:customStyle="1" w:styleId="UnresolvedMention1">
    <w:name w:val="Unresolved Mention1"/>
    <w:basedOn w:val="DefaultParagraphFont"/>
    <w:uiPriority w:val="99"/>
    <w:semiHidden/>
    <w:unhideWhenUsed/>
    <w:rsid w:val="00341689"/>
    <w:rPr>
      <w:color w:val="605E5C"/>
      <w:shd w:val="clear" w:color="auto" w:fill="E1DFDD"/>
    </w:rPr>
  </w:style>
  <w:style w:type="table" w:styleId="TableGrid">
    <w:name w:val="Table Grid"/>
    <w:basedOn w:val="TableNormal"/>
    <w:rsid w:val="003E6F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3E6FB7"/>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itle">
    <w:name w:val="Title"/>
    <w:basedOn w:val="Normal"/>
    <w:next w:val="Normal"/>
    <w:link w:val="TitleChar"/>
    <w:qFormat/>
    <w:rsid w:val="006F11C9"/>
    <w:pPr>
      <w:spacing w:after="0" w:line="240" w:lineRule="auto"/>
      <w:contextualSpacing/>
    </w:pPr>
    <w:rPr>
      <w:rFonts w:asciiTheme="majorHAnsi" w:eastAsiaTheme="majorEastAsia" w:hAnsiTheme="majorHAnsi" w:cs="Mangal"/>
      <w:spacing w:val="-10"/>
      <w:kern w:val="28"/>
      <w:sz w:val="56"/>
      <w:szCs w:val="50"/>
    </w:rPr>
  </w:style>
  <w:style w:type="character" w:customStyle="1" w:styleId="TitleChar">
    <w:name w:val="Title Char"/>
    <w:basedOn w:val="DefaultParagraphFont"/>
    <w:link w:val="Title"/>
    <w:rsid w:val="006F11C9"/>
    <w:rPr>
      <w:rFonts w:asciiTheme="majorHAnsi" w:eastAsiaTheme="majorEastAsia" w:hAnsiTheme="majorHAnsi" w:cs="Mangal"/>
      <w:spacing w:val="-10"/>
      <w:kern w:val="28"/>
      <w:sz w:val="56"/>
      <w:szCs w:val="50"/>
      <w:lang w:eastAsia="hi-IN" w:bidi="hi-IN"/>
    </w:rPr>
  </w:style>
  <w:style w:type="paragraph" w:styleId="Subtitle">
    <w:name w:val="Subtitle"/>
    <w:basedOn w:val="Normal"/>
    <w:next w:val="Normal"/>
    <w:link w:val="SubtitleChar"/>
    <w:qFormat/>
    <w:rsid w:val="006F11C9"/>
    <w:pPr>
      <w:numPr>
        <w:ilvl w:val="1"/>
      </w:numPr>
      <w:spacing w:after="160"/>
    </w:pPr>
    <w:rPr>
      <w:rFonts w:asciiTheme="minorHAnsi" w:eastAsiaTheme="minorEastAsia" w:hAnsiTheme="minorHAnsi" w:cs="Mangal"/>
      <w:color w:val="5A5A5A" w:themeColor="text1" w:themeTint="A5"/>
      <w:spacing w:val="15"/>
      <w:sz w:val="22"/>
    </w:rPr>
  </w:style>
  <w:style w:type="character" w:customStyle="1" w:styleId="SubtitleChar">
    <w:name w:val="Subtitle Char"/>
    <w:basedOn w:val="DefaultParagraphFont"/>
    <w:link w:val="Subtitle"/>
    <w:rsid w:val="006F11C9"/>
    <w:rPr>
      <w:rFonts w:asciiTheme="minorHAnsi" w:eastAsiaTheme="minorEastAsia" w:hAnsiTheme="minorHAnsi" w:cs="Mangal"/>
      <w:color w:val="5A5A5A" w:themeColor="text1" w:themeTint="A5"/>
      <w:spacing w:val="15"/>
      <w:sz w:val="22"/>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www.gkfxprime.com/vn/lp/welcomebonus?utm_source=google&amp;utm_medium=cpc&amp;utm_campaign=fxtrdng-daututructuyen&amp;gclid=Cj0KCQiAxfzvBRCZARIsAGA7YMz9Wu27tyjfdMMvWUjqDrTYbPjk9du9_lcppWpHl4vriiSYQrJ1EU8aAhS6EALw_wcB"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tien.nguyenduc@hust.edu.vn" TargetMode="External"/><Relationship Id="rId17" Type="http://schemas.openxmlformats.org/officeDocument/2006/relationships/hyperlink" Target="https://github.com/ThanhDucPham/MyProjectMgnt" TargetMode="External"/><Relationship Id="rId25"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sks.office.com/" TargetMode="External"/><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image" Target="media/image3.png"/><Relationship Id="rId19" Type="http://schemas.openxmlformats.org/officeDocument/2006/relationships/hyperlink" Target="http://stockboard.sbsc.com.vn/apps/StockBoard/SBSC/HOSE.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 Id="rId22" Type="http://schemas.openxmlformats.org/officeDocument/2006/relationships/footer" Target="footer3.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C0E94-927C-488D-8BE3-2EE07B989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9913</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253</cp:revision>
  <cp:lastPrinted>2008-03-13T11:02:00Z</cp:lastPrinted>
  <dcterms:created xsi:type="dcterms:W3CDTF">2018-10-22T04:18:00Z</dcterms:created>
  <dcterms:modified xsi:type="dcterms:W3CDTF">2019-12-23T08:35:00Z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